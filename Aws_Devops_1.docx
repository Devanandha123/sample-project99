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8CC" w:rsidRPr="001D6140" w:rsidRDefault="004553C3" w:rsidP="008B1938">
      <w:pPr>
        <w:pStyle w:val="Title"/>
        <w:jc w:val="left"/>
        <w:rPr>
          <w:rFonts w:asciiTheme="minorHAnsi" w:hAnsiTheme="minorHAnsi" w:cstheme="minorHAnsi"/>
          <w:bCs w:val="0"/>
          <w:sz w:val="24"/>
        </w:rPr>
      </w:pPr>
      <w:bookmarkStart w:id="0" w:name="_GoBack"/>
      <w:bookmarkEnd w:id="0"/>
      <w:r>
        <w:rPr>
          <w:rFonts w:asciiTheme="minorHAnsi" w:hAnsiTheme="minorHAnsi" w:cstheme="minorHAnsi"/>
          <w:bCs w:val="0"/>
          <w:sz w:val="24"/>
        </w:rPr>
        <w:t>Devanandha Kamballa</w:t>
      </w:r>
      <w:r w:rsidR="008B1938">
        <w:rPr>
          <w:rFonts w:asciiTheme="minorHAnsi" w:hAnsiTheme="minorHAnsi" w:cstheme="minorHAnsi"/>
          <w:bCs w:val="0"/>
          <w:sz w:val="24"/>
        </w:rPr>
        <w:t xml:space="preserve">                                                                                    </w:t>
      </w:r>
    </w:p>
    <w:p w:rsidR="008B08CC" w:rsidRPr="001D6140" w:rsidRDefault="00313F8A" w:rsidP="008B1938">
      <w:pPr>
        <w:pStyle w:val="Title"/>
        <w:jc w:val="left"/>
        <w:rPr>
          <w:rFonts w:asciiTheme="minorHAnsi" w:hAnsiTheme="minorHAnsi" w:cstheme="minorHAnsi"/>
          <w:bCs w:val="0"/>
          <w:sz w:val="24"/>
        </w:rPr>
      </w:pPr>
      <w:r w:rsidRPr="001D6140">
        <w:rPr>
          <w:rFonts w:asciiTheme="minorHAnsi" w:hAnsiTheme="minorHAnsi" w:cstheme="minorHAnsi"/>
          <w:bCs w:val="0"/>
          <w:sz w:val="24"/>
        </w:rPr>
        <w:t xml:space="preserve">Email: </w:t>
      </w:r>
      <w:hyperlink r:id="rId8" w:history="1">
        <w:r w:rsidR="008B1938" w:rsidRPr="00C01BEB">
          <w:rPr>
            <w:rStyle w:val="Hyperlink"/>
            <w:rFonts w:asciiTheme="minorHAnsi" w:hAnsiTheme="minorHAnsi" w:cstheme="minorHAnsi"/>
            <w:bCs w:val="0"/>
            <w:sz w:val="24"/>
          </w:rPr>
          <w:t>nandhakamballa@gmail.com</w:t>
        </w:r>
      </w:hyperlink>
      <w:r w:rsidR="008B1938">
        <w:rPr>
          <w:rFonts w:asciiTheme="minorHAnsi" w:hAnsiTheme="minorHAnsi" w:cstheme="minorHAnsi"/>
          <w:bCs w:val="0"/>
          <w:sz w:val="24"/>
        </w:rPr>
        <w:t xml:space="preserve">                     </w:t>
      </w:r>
    </w:p>
    <w:p w:rsidR="008B1938" w:rsidRDefault="00313F8A" w:rsidP="008B1938">
      <w:pPr>
        <w:pStyle w:val="Title"/>
        <w:jc w:val="left"/>
        <w:rPr>
          <w:rFonts w:asciiTheme="minorHAnsi" w:hAnsiTheme="minorHAnsi" w:cstheme="minorHAnsi"/>
          <w:bCs w:val="0"/>
          <w:sz w:val="24"/>
        </w:rPr>
      </w:pPr>
      <w:r w:rsidRPr="001D6140">
        <w:rPr>
          <w:rFonts w:asciiTheme="minorHAnsi" w:hAnsiTheme="minorHAnsi" w:cstheme="minorHAnsi"/>
          <w:bCs w:val="0"/>
          <w:sz w:val="24"/>
        </w:rPr>
        <w:t xml:space="preserve">Mobile: +91- </w:t>
      </w:r>
      <w:r w:rsidR="003529FA">
        <w:rPr>
          <w:rFonts w:asciiTheme="minorHAnsi" w:hAnsiTheme="minorHAnsi" w:cstheme="minorHAnsi"/>
          <w:bCs w:val="0"/>
          <w:sz w:val="24"/>
        </w:rPr>
        <w:t>6301495919</w:t>
      </w:r>
      <w:r w:rsidR="008B1938">
        <w:rPr>
          <w:rFonts w:asciiTheme="minorHAnsi" w:hAnsiTheme="minorHAnsi" w:cstheme="minorHAnsi"/>
          <w:bCs w:val="0"/>
          <w:sz w:val="24"/>
        </w:rPr>
        <w:t xml:space="preserve">      </w:t>
      </w:r>
    </w:p>
    <w:p w:rsidR="008B08CC" w:rsidRPr="001D6140" w:rsidRDefault="008B1938" w:rsidP="008B1938">
      <w:pPr>
        <w:pStyle w:val="Title"/>
        <w:jc w:val="left"/>
        <w:rPr>
          <w:rFonts w:asciiTheme="minorHAnsi" w:hAnsiTheme="minorHAnsi" w:cstheme="minorHAnsi"/>
          <w:bCs w:val="0"/>
          <w:sz w:val="24"/>
        </w:rPr>
      </w:pPr>
      <w:r>
        <w:rPr>
          <w:rFonts w:asciiTheme="minorHAnsi" w:hAnsiTheme="minorHAnsi" w:cstheme="minorHAnsi"/>
          <w:bCs w:val="0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8B08CC" w:rsidRPr="001D6140" w:rsidRDefault="00831592" w:rsidP="001D6140">
      <w:pPr>
        <w:pStyle w:val="RMTitle"/>
        <w:jc w:val="left"/>
        <w:rPr>
          <w:rFonts w:asciiTheme="minorHAnsi" w:hAnsiTheme="minorHAnsi" w:cstheme="minorHAnsi"/>
          <w:sz w:val="24"/>
          <w:szCs w:val="24"/>
        </w:rPr>
      </w:pPr>
      <w:r w:rsidRPr="00831592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pict>
          <v:line id="Line 2" o:spid="_x0000_s1027" style="position:absolute;z-index:251660288;visibility:visible;mso-wrap-distance-left:0;mso-wrap-distance-right:0" from="-13.35pt,10.05pt" to="490.65pt,10.05pt" strokecolor="#c0504d" strokeweight="3pt">
            <v:shadow on="t" color="black" opacity="22937f" origin=",.5" offset="0,1.81pt"/>
          </v:line>
        </w:pict>
      </w:r>
    </w:p>
    <w:p w:rsidR="008B08CC" w:rsidRPr="001D6140" w:rsidRDefault="008B08CC" w:rsidP="001D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u w:val="single"/>
        </w:rPr>
      </w:pPr>
    </w:p>
    <w:p w:rsidR="008B08CC" w:rsidRPr="00B44115" w:rsidRDefault="00B44115" w:rsidP="001D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28"/>
          <w:szCs w:val="28"/>
        </w:rPr>
      </w:pPr>
      <w:r w:rsidRPr="00B44115">
        <w:rPr>
          <w:rFonts w:asciiTheme="minorHAnsi" w:hAnsiTheme="minorHAnsi" w:cstheme="minorHAnsi"/>
          <w:b/>
          <w:sz w:val="28"/>
          <w:szCs w:val="28"/>
        </w:rPr>
        <w:t>Career objective:</w:t>
      </w:r>
    </w:p>
    <w:p w:rsidR="00B44115" w:rsidRDefault="001279B2" w:rsidP="00127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r w:rsidR="00B44115" w:rsidRPr="00B44115">
        <w:rPr>
          <w:rFonts w:asciiTheme="minorHAnsi" w:hAnsiTheme="minorHAnsi" w:cstheme="minorHAnsi"/>
        </w:rPr>
        <w:t xml:space="preserve">Having around </w:t>
      </w:r>
      <w:r w:rsidR="00B44115" w:rsidRPr="00B44115">
        <w:rPr>
          <w:rFonts w:asciiTheme="minorHAnsi" w:hAnsiTheme="minorHAnsi" w:cstheme="minorHAnsi"/>
          <w:b/>
        </w:rPr>
        <w:t>2.0</w:t>
      </w:r>
      <w:r w:rsidR="00B44115" w:rsidRPr="00B44115">
        <w:rPr>
          <w:rFonts w:asciiTheme="minorHAnsi" w:hAnsiTheme="minorHAnsi" w:cstheme="minorHAnsi"/>
        </w:rPr>
        <w:t xml:space="preserve"> years of experience in </w:t>
      </w:r>
      <w:r w:rsidR="00B44115" w:rsidRPr="00B44115">
        <w:rPr>
          <w:rFonts w:asciiTheme="minorHAnsi" w:hAnsiTheme="minorHAnsi" w:cstheme="minorHAnsi"/>
          <w:b/>
        </w:rPr>
        <w:t>DevOps</w:t>
      </w:r>
      <w:r w:rsidR="00B44115" w:rsidRPr="00B44115">
        <w:rPr>
          <w:rFonts w:asciiTheme="minorHAnsi" w:hAnsiTheme="minorHAnsi" w:cstheme="minorHAnsi"/>
        </w:rPr>
        <w:t xml:space="preserve"> and </w:t>
      </w:r>
      <w:r w:rsidR="00B44115" w:rsidRPr="00B44115">
        <w:rPr>
          <w:rFonts w:asciiTheme="minorHAnsi" w:hAnsiTheme="minorHAnsi" w:cstheme="minorHAnsi"/>
          <w:b/>
        </w:rPr>
        <w:t>AWS Cloud</w:t>
      </w:r>
      <w:r w:rsidR="00B44115" w:rsidRPr="00B44115">
        <w:rPr>
          <w:rFonts w:asciiTheme="minorHAnsi" w:hAnsiTheme="minorHAnsi" w:cstheme="minorHAnsi"/>
        </w:rPr>
        <w:t xml:space="preserve"> in IT infrastructure. Looking for an innovative and challenging environment that can fully utilize my capabilities and provide me with an opportunity to be part of the development of the organization.</w:t>
      </w:r>
    </w:p>
    <w:p w:rsidR="00B44115" w:rsidRPr="00B44115" w:rsidRDefault="00B44115" w:rsidP="001D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</w:p>
    <w:p w:rsidR="00B44115" w:rsidRDefault="00B44115" w:rsidP="001D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B44115">
        <w:rPr>
          <w:rFonts w:asciiTheme="minorHAnsi" w:hAnsiTheme="minorHAnsi" w:cstheme="minorHAnsi"/>
          <w:b/>
          <w:sz w:val="28"/>
          <w:szCs w:val="28"/>
          <w:u w:val="single"/>
        </w:rPr>
        <w:t>Profile Summery:</w:t>
      </w:r>
    </w:p>
    <w:p w:rsidR="00B44115" w:rsidRPr="001D6140" w:rsidRDefault="00B44115" w:rsidP="001D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u w:val="single"/>
        </w:rPr>
      </w:pPr>
    </w:p>
    <w:p w:rsidR="00CE5A4D" w:rsidRPr="005955AF" w:rsidRDefault="00B44115" w:rsidP="00CE5A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5955AF">
        <w:rPr>
          <w:bCs/>
          <w:sz w:val="24"/>
          <w:szCs w:val="24"/>
        </w:rPr>
        <w:t xml:space="preserve">Experience in working on Devops operation process and tools. </w:t>
      </w:r>
    </w:p>
    <w:p w:rsidR="00B44115" w:rsidRDefault="005955AF" w:rsidP="00CE5A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Experience on implementing branching strategy.</w:t>
      </w:r>
    </w:p>
    <w:p w:rsidR="005955AF" w:rsidRDefault="005955AF" w:rsidP="00CE5A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Experience on source controller concepts like</w:t>
      </w:r>
      <w:r w:rsidR="00114775">
        <w:rPr>
          <w:sz w:val="24"/>
          <w:szCs w:val="24"/>
        </w:rPr>
        <w:t xml:space="preserve"> Branches, M</w:t>
      </w:r>
      <w:r>
        <w:rPr>
          <w:sz w:val="24"/>
          <w:szCs w:val="24"/>
        </w:rPr>
        <w:t>erges.</w:t>
      </w:r>
    </w:p>
    <w:p w:rsidR="005955AF" w:rsidRDefault="005955AF" w:rsidP="00CE5A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Working Experience o Github</w:t>
      </w:r>
      <w:r w:rsidR="00114775">
        <w:rPr>
          <w:sz w:val="24"/>
          <w:szCs w:val="24"/>
        </w:rPr>
        <w:t>, Git, Jenkins</w:t>
      </w:r>
      <w:r>
        <w:rPr>
          <w:sz w:val="24"/>
          <w:szCs w:val="24"/>
        </w:rPr>
        <w:t xml:space="preserve">. Debugging issues if there is any failure in broken Jenkins build and maintaining Jenkins build </w:t>
      </w:r>
      <w:r w:rsidR="00114775">
        <w:rPr>
          <w:sz w:val="24"/>
          <w:szCs w:val="24"/>
        </w:rPr>
        <w:t>pipeline</w:t>
      </w:r>
      <w:r>
        <w:rPr>
          <w:sz w:val="24"/>
          <w:szCs w:val="24"/>
        </w:rPr>
        <w:t>.</w:t>
      </w:r>
    </w:p>
    <w:p w:rsidR="00114775" w:rsidRDefault="00114775" w:rsidP="00CE5A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Experience using maven build tool for the building of deployable artifacts from source code.</w:t>
      </w:r>
    </w:p>
    <w:p w:rsidR="00114775" w:rsidRDefault="00114775" w:rsidP="00CE5A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Implemented CI/CD methodologies using tools like Jenkins.</w:t>
      </w:r>
    </w:p>
    <w:p w:rsidR="00114775" w:rsidRDefault="00114775" w:rsidP="00CE5A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Automated Build and Deployment process with Jenkins and maven, eliminating manual work and configure various plug-in for Jenkins.</w:t>
      </w:r>
    </w:p>
    <w:p w:rsidR="00114775" w:rsidRDefault="00114775" w:rsidP="00CE5A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Participated in building the devops platform using configuration management tool like Ansible.</w:t>
      </w:r>
    </w:p>
    <w:p w:rsidR="00114775" w:rsidRDefault="00114775" w:rsidP="00CE5A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Experience in creating Ansible Roles, Playbooks using different modules.</w:t>
      </w:r>
    </w:p>
    <w:p w:rsidR="00114775" w:rsidRDefault="00114775" w:rsidP="00CE5A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Experience in code coverage and code quality Analysis tools like SonarQube.</w:t>
      </w:r>
    </w:p>
    <w:p w:rsidR="00114775" w:rsidRDefault="00114775" w:rsidP="00CE5A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23B28">
        <w:rPr>
          <w:sz w:val="24"/>
          <w:szCs w:val="24"/>
        </w:rPr>
        <w:t>Experience in maintaining application server like Apache Tomcat.</w:t>
      </w:r>
    </w:p>
    <w:p w:rsidR="00D23B28" w:rsidRDefault="00D23B28" w:rsidP="00CE5A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Have Good working experience on the docker images ,docker container, and Creating the docker compose file for different versions.</w:t>
      </w:r>
    </w:p>
    <w:p w:rsidR="00D23B28" w:rsidRDefault="00D23B28" w:rsidP="00CE5A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Good experience on Amazon Web Services (AWS), Creating EC2 instance and configuring all necessary services.</w:t>
      </w:r>
    </w:p>
    <w:p w:rsidR="00D23B28" w:rsidRDefault="00D23B28" w:rsidP="00CE5A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Creating S3 buckets in the AWS environment to store files, which are required to serve static content for a web application.</w:t>
      </w:r>
    </w:p>
    <w:p w:rsidR="00D23B28" w:rsidRDefault="00D23B28" w:rsidP="00CE5A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Experience in managing IAM users &amp;groups creating s3 buckets, Bucket Policies, lifecycle policies and object level permissions.</w:t>
      </w:r>
    </w:p>
    <w:p w:rsidR="00D23B28" w:rsidRDefault="00D23B28" w:rsidP="00CE5A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Experience in EC2, Load balancer, Auto Scaling, Cloud watch.</w:t>
      </w:r>
    </w:p>
    <w:p w:rsidR="00D23B28" w:rsidRDefault="00D23B28" w:rsidP="00D23B28">
      <w:pPr>
        <w:pStyle w:val="ListParagraph"/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23B28" w:rsidRDefault="00D23B28" w:rsidP="00D23B28">
      <w:pPr>
        <w:pStyle w:val="ListParagraph"/>
        <w:tabs>
          <w:tab w:val="left" w:pos="720"/>
        </w:tabs>
        <w:rPr>
          <w:sz w:val="24"/>
          <w:szCs w:val="24"/>
        </w:rPr>
      </w:pPr>
    </w:p>
    <w:p w:rsidR="00D23B28" w:rsidRDefault="00D23B28" w:rsidP="00D23B28">
      <w:pPr>
        <w:pStyle w:val="ListParagraph"/>
        <w:tabs>
          <w:tab w:val="left" w:pos="720"/>
        </w:tabs>
        <w:rPr>
          <w:sz w:val="24"/>
          <w:szCs w:val="24"/>
        </w:rPr>
      </w:pPr>
    </w:p>
    <w:p w:rsidR="00D23B28" w:rsidRDefault="00D23B28" w:rsidP="00D23B28">
      <w:pPr>
        <w:pStyle w:val="ListParagraph"/>
        <w:tabs>
          <w:tab w:val="left" w:pos="720"/>
        </w:tabs>
        <w:rPr>
          <w:sz w:val="24"/>
          <w:szCs w:val="24"/>
        </w:rPr>
      </w:pPr>
    </w:p>
    <w:p w:rsidR="00D23B28" w:rsidRDefault="00D23B28" w:rsidP="00D23B28">
      <w:pPr>
        <w:pStyle w:val="ListParagraph"/>
        <w:tabs>
          <w:tab w:val="left" w:pos="720"/>
        </w:tabs>
        <w:rPr>
          <w:sz w:val="24"/>
          <w:szCs w:val="24"/>
        </w:rPr>
      </w:pPr>
    </w:p>
    <w:p w:rsidR="008B08CC" w:rsidRPr="001D6140" w:rsidRDefault="00881250" w:rsidP="001D6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Educationa</w:t>
      </w:r>
      <w:r w:rsidR="00313F8A" w:rsidRPr="001D6140">
        <w:rPr>
          <w:rFonts w:asciiTheme="minorHAnsi" w:hAnsiTheme="minorHAnsi" w:cstheme="minorHAnsi"/>
          <w:b/>
          <w:u w:val="single"/>
        </w:rPr>
        <w:t>:</w:t>
      </w:r>
    </w:p>
    <w:p w:rsidR="008B08CC" w:rsidRPr="001D6140" w:rsidRDefault="008B08CC" w:rsidP="001D6140">
      <w:pPr>
        <w:ind w:right="360"/>
        <w:jc w:val="both"/>
        <w:rPr>
          <w:rFonts w:asciiTheme="minorHAnsi" w:hAnsiTheme="minorHAnsi" w:cstheme="minorHAnsi"/>
        </w:rPr>
      </w:pPr>
    </w:p>
    <w:p w:rsidR="008B08CC" w:rsidRPr="00D23B28" w:rsidRDefault="003529FA" w:rsidP="001D6140">
      <w:pPr>
        <w:numPr>
          <w:ilvl w:val="0"/>
          <w:numId w:val="5"/>
        </w:numPr>
        <w:ind w:righ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MCA</w:t>
      </w:r>
      <w:r w:rsidR="004553C3">
        <w:rPr>
          <w:rFonts w:asciiTheme="minorHAnsi" w:hAnsiTheme="minorHAnsi" w:cstheme="minorHAnsi"/>
          <w:b/>
          <w:bCs/>
        </w:rPr>
        <w:t xml:space="preserve"> </w:t>
      </w:r>
      <w:r w:rsidR="00313E18" w:rsidRPr="001D6140">
        <w:rPr>
          <w:rFonts w:asciiTheme="minorHAnsi" w:hAnsiTheme="minorHAnsi" w:cstheme="minorHAnsi"/>
        </w:rPr>
        <w:t xml:space="preserve">from </w:t>
      </w:r>
      <w:r>
        <w:rPr>
          <w:rFonts w:asciiTheme="minorHAnsi" w:hAnsiTheme="minorHAnsi" w:cstheme="minorHAnsi"/>
          <w:b/>
          <w:bCs/>
          <w:lang w:val="en-IN"/>
        </w:rPr>
        <w:t>JNT</w:t>
      </w:r>
      <w:r w:rsidR="004553C3">
        <w:rPr>
          <w:rFonts w:asciiTheme="minorHAnsi" w:hAnsiTheme="minorHAnsi" w:cstheme="minorHAnsi"/>
          <w:b/>
          <w:bCs/>
          <w:lang w:val="en-IN"/>
        </w:rPr>
        <w:t xml:space="preserve"> </w:t>
      </w:r>
      <w:r w:rsidR="00D5119F" w:rsidRPr="00D5119F">
        <w:rPr>
          <w:rFonts w:asciiTheme="minorHAnsi" w:hAnsiTheme="minorHAnsi" w:cstheme="minorHAnsi"/>
          <w:b/>
          <w:bCs/>
          <w:lang w:val="en-IN"/>
        </w:rPr>
        <w:t xml:space="preserve">University, </w:t>
      </w:r>
      <w:r>
        <w:rPr>
          <w:rFonts w:asciiTheme="minorHAnsi" w:hAnsiTheme="minorHAnsi" w:cstheme="minorHAnsi"/>
          <w:b/>
          <w:bCs/>
          <w:lang w:val="en-IN"/>
        </w:rPr>
        <w:t>Ananthapuramu</w:t>
      </w:r>
      <w:r w:rsidR="004553C3">
        <w:rPr>
          <w:rFonts w:asciiTheme="minorHAnsi" w:hAnsiTheme="minorHAnsi" w:cstheme="minorHAnsi"/>
          <w:b/>
          <w:bCs/>
          <w:lang w:val="en-IN"/>
        </w:rPr>
        <w:t xml:space="preserve"> </w:t>
      </w:r>
      <w:r w:rsidR="00313F8A">
        <w:rPr>
          <w:rFonts w:asciiTheme="minorHAnsi" w:hAnsiTheme="minorHAnsi" w:cstheme="minorHAnsi"/>
          <w:lang w:val="en-IN"/>
        </w:rPr>
        <w:t>in the year</w:t>
      </w:r>
      <w:r>
        <w:rPr>
          <w:rFonts w:asciiTheme="minorHAnsi" w:hAnsiTheme="minorHAnsi" w:cstheme="minorHAnsi"/>
          <w:lang w:val="en-IN"/>
        </w:rPr>
        <w:t xml:space="preserve"> of 2020</w:t>
      </w:r>
      <w:r w:rsidR="00D5119F">
        <w:rPr>
          <w:rFonts w:asciiTheme="minorHAnsi" w:hAnsiTheme="minorHAnsi" w:cstheme="minorHAnsi"/>
          <w:lang w:val="en-IN"/>
        </w:rPr>
        <w:t>.</w:t>
      </w:r>
    </w:p>
    <w:p w:rsidR="00D23B28" w:rsidRPr="00A3276B" w:rsidRDefault="00D23B28" w:rsidP="00D23B28">
      <w:pPr>
        <w:tabs>
          <w:tab w:val="left" w:pos="720"/>
        </w:tabs>
        <w:ind w:left="720" w:right="360"/>
        <w:jc w:val="both"/>
        <w:rPr>
          <w:rFonts w:asciiTheme="minorHAnsi" w:hAnsiTheme="minorHAnsi" w:cstheme="minorHAnsi"/>
        </w:rPr>
      </w:pPr>
    </w:p>
    <w:p w:rsidR="008B08CC" w:rsidRDefault="00D23B28" w:rsidP="003635B4">
      <w:pPr>
        <w:tabs>
          <w:tab w:val="left" w:pos="720"/>
        </w:tabs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Experience</w:t>
      </w:r>
      <w:r w:rsidR="00313F8A" w:rsidRPr="001D6140">
        <w:rPr>
          <w:rFonts w:asciiTheme="minorHAnsi" w:hAnsiTheme="minorHAnsi" w:cstheme="minorHAnsi"/>
          <w:b/>
          <w:u w:val="single"/>
        </w:rPr>
        <w:t>:</w:t>
      </w:r>
    </w:p>
    <w:p w:rsidR="00B93004" w:rsidRDefault="00B93004" w:rsidP="003635B4">
      <w:pPr>
        <w:tabs>
          <w:tab w:val="left" w:pos="720"/>
        </w:tabs>
        <w:jc w:val="both"/>
        <w:rPr>
          <w:rFonts w:asciiTheme="minorHAnsi" w:hAnsiTheme="minorHAnsi" w:cstheme="minorHAnsi"/>
          <w:b/>
          <w:u w:val="single"/>
        </w:rPr>
      </w:pPr>
    </w:p>
    <w:p w:rsidR="00881250" w:rsidRPr="00881250" w:rsidRDefault="00881250" w:rsidP="00881250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rFonts w:asciiTheme="minorHAnsi" w:hAnsiTheme="minorHAnsi" w:cstheme="minorHAnsi"/>
        </w:rPr>
      </w:pPr>
      <w:r w:rsidRPr="00881250">
        <w:rPr>
          <w:rFonts w:asciiTheme="minorHAnsi" w:hAnsiTheme="minorHAnsi" w:cstheme="minorHAnsi"/>
        </w:rPr>
        <w:t xml:space="preserve">Worked as </w:t>
      </w:r>
      <w:r w:rsidRPr="00881250">
        <w:rPr>
          <w:rFonts w:asciiTheme="minorHAnsi" w:hAnsiTheme="minorHAnsi" w:cstheme="minorHAnsi"/>
          <w:b/>
        </w:rPr>
        <w:t>Device Associate</w:t>
      </w:r>
      <w:r w:rsidRPr="00881250">
        <w:rPr>
          <w:rFonts w:asciiTheme="minorHAnsi" w:hAnsiTheme="minorHAnsi" w:cstheme="minorHAnsi"/>
        </w:rPr>
        <w:t xml:space="preserve"> in </w:t>
      </w:r>
      <w:r w:rsidRPr="00881250">
        <w:rPr>
          <w:rFonts w:asciiTheme="minorHAnsi" w:hAnsiTheme="minorHAnsi" w:cstheme="minorHAnsi"/>
          <w:b/>
        </w:rPr>
        <w:t>AMAZON</w:t>
      </w:r>
      <w:r>
        <w:rPr>
          <w:rFonts w:asciiTheme="minorHAnsi" w:hAnsiTheme="minorHAnsi" w:cstheme="minorHAnsi"/>
        </w:rPr>
        <w:t xml:space="preserve"> from J</w:t>
      </w:r>
      <w:r w:rsidRPr="00881250">
        <w:rPr>
          <w:rFonts w:asciiTheme="minorHAnsi" w:hAnsiTheme="minorHAnsi" w:cstheme="minorHAnsi"/>
        </w:rPr>
        <w:t>uly 2022 to March 2023.</w:t>
      </w:r>
    </w:p>
    <w:p w:rsidR="008B08CC" w:rsidRPr="00B93004" w:rsidRDefault="00881250" w:rsidP="00B93004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rFonts w:asciiTheme="minorHAnsi" w:hAnsiTheme="minorHAnsi" w:cstheme="minorHAnsi"/>
          <w:b/>
        </w:rPr>
      </w:pPr>
      <w:r w:rsidRPr="00881250">
        <w:rPr>
          <w:rFonts w:asciiTheme="minorHAnsi" w:hAnsiTheme="minorHAnsi" w:cstheme="minorHAnsi"/>
        </w:rPr>
        <w:t xml:space="preserve">Worked as </w:t>
      </w:r>
      <w:r w:rsidRPr="00881250">
        <w:rPr>
          <w:rFonts w:asciiTheme="minorHAnsi" w:hAnsiTheme="minorHAnsi" w:cstheme="minorHAnsi"/>
          <w:b/>
        </w:rPr>
        <w:t>Intern Analyst</w:t>
      </w:r>
      <w:r w:rsidRPr="00881250">
        <w:rPr>
          <w:rFonts w:asciiTheme="minorHAnsi" w:hAnsiTheme="minorHAnsi" w:cstheme="minorHAnsi"/>
        </w:rPr>
        <w:t xml:space="preserve"> in </w:t>
      </w:r>
      <w:r w:rsidRPr="00881250">
        <w:rPr>
          <w:rFonts w:asciiTheme="minorHAnsi" w:hAnsiTheme="minorHAnsi" w:cstheme="minorHAnsi"/>
          <w:b/>
        </w:rPr>
        <w:t>Deloitte</w:t>
      </w:r>
      <w:r w:rsidRPr="00881250">
        <w:rPr>
          <w:rFonts w:asciiTheme="minorHAnsi" w:hAnsiTheme="minorHAnsi" w:cstheme="minorHAnsi"/>
        </w:rPr>
        <w:t xml:space="preserve"> from Jan 2021 to Jan 2022</w:t>
      </w:r>
      <w:r w:rsidR="00B93004">
        <w:rPr>
          <w:rFonts w:asciiTheme="minorHAnsi" w:hAnsiTheme="minorHAnsi" w:cstheme="minorHAnsi"/>
        </w:rPr>
        <w:t>.</w:t>
      </w:r>
    </w:p>
    <w:p w:rsidR="008B08CC" w:rsidRPr="001D6140" w:rsidRDefault="00881250" w:rsidP="001D6140">
      <w:pPr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Technical Skills</w:t>
      </w:r>
      <w:r w:rsidR="00313E18" w:rsidRPr="001D6140">
        <w:rPr>
          <w:rFonts w:asciiTheme="minorHAnsi" w:hAnsiTheme="minorHAnsi" w:cstheme="minorHAnsi"/>
          <w:b/>
          <w:u w:val="single"/>
        </w:rPr>
        <w:t>:</w:t>
      </w:r>
    </w:p>
    <w:p w:rsidR="002D7A87" w:rsidRPr="001D6140" w:rsidRDefault="002D7A87" w:rsidP="002D7A87">
      <w:pPr>
        <w:tabs>
          <w:tab w:val="left" w:pos="3240"/>
        </w:tabs>
        <w:jc w:val="both"/>
        <w:rPr>
          <w:rFonts w:asciiTheme="minorHAnsi" w:hAnsiTheme="minorHAnsi" w:cstheme="minorHAnsi"/>
          <w:b/>
          <w:u w:val="single"/>
        </w:rPr>
      </w:pPr>
    </w:p>
    <w:p w:rsidR="002D7A87" w:rsidRDefault="00881250" w:rsidP="002D7A87">
      <w:pPr>
        <w:ind w:left="360" w:hanging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Operating System</w:t>
      </w:r>
      <w:r w:rsidR="002D7A87" w:rsidRPr="001D6140">
        <w:rPr>
          <w:rFonts w:asciiTheme="minorHAnsi" w:hAnsiTheme="minorHAnsi" w:cstheme="minorHAnsi"/>
        </w:rPr>
        <w:tab/>
      </w:r>
      <w:r w:rsidR="002D7A87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       </w:t>
      </w:r>
      <w:r w:rsidR="002D7A87" w:rsidRPr="001D6140">
        <w:rPr>
          <w:rFonts w:asciiTheme="minorHAnsi" w:hAnsiTheme="minorHAnsi" w:cstheme="minorHAnsi"/>
        </w:rPr>
        <w:t xml:space="preserve">:    </w:t>
      </w:r>
      <w:r>
        <w:t>Windows, Linux</w:t>
      </w:r>
      <w:r w:rsidR="002D7A87" w:rsidRPr="001D6140">
        <w:rPr>
          <w:rFonts w:asciiTheme="minorHAnsi" w:hAnsiTheme="minorHAnsi" w:cstheme="minorHAnsi"/>
          <w:b/>
        </w:rPr>
        <w:tab/>
      </w:r>
    </w:p>
    <w:p w:rsidR="002D7A87" w:rsidRPr="001D6140" w:rsidRDefault="00881250" w:rsidP="002D7A87">
      <w:pPr>
        <w:ind w:left="36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 w:themeColor="text1"/>
        </w:rPr>
        <w:t>Version Control System</w:t>
      </w:r>
      <w:r w:rsidR="002D7A87">
        <w:rPr>
          <w:rFonts w:asciiTheme="minorHAnsi" w:hAnsiTheme="minorHAnsi" w:cstheme="minorHAnsi"/>
          <w:b/>
          <w:color w:val="000000" w:themeColor="text1"/>
        </w:rPr>
        <w:t xml:space="preserve">                       :   </w:t>
      </w:r>
      <w:r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881250">
        <w:rPr>
          <w:rFonts w:asciiTheme="minorHAnsi" w:hAnsiTheme="minorHAnsi" w:cstheme="minorHAnsi"/>
          <w:color w:val="000000" w:themeColor="text1"/>
        </w:rPr>
        <w:t>Git, GitHub</w:t>
      </w:r>
      <w:r w:rsidR="002D7A87">
        <w:rPr>
          <w:rFonts w:asciiTheme="minorHAnsi" w:hAnsiTheme="minorHAnsi" w:cstheme="minorHAnsi"/>
          <w:b/>
          <w:color w:val="000000" w:themeColor="text1"/>
        </w:rPr>
        <w:t xml:space="preserve">   </w:t>
      </w:r>
      <w:r w:rsidR="002D7A87" w:rsidRPr="001D6140">
        <w:rPr>
          <w:rFonts w:asciiTheme="minorHAnsi" w:hAnsiTheme="minorHAnsi" w:cstheme="minorHAnsi"/>
          <w:b/>
        </w:rPr>
        <w:tab/>
      </w:r>
      <w:r w:rsidR="002D7A87" w:rsidRPr="001D6140">
        <w:rPr>
          <w:rFonts w:asciiTheme="minorHAnsi" w:hAnsiTheme="minorHAnsi" w:cstheme="minorHAnsi"/>
          <w:b/>
        </w:rPr>
        <w:tab/>
      </w:r>
      <w:r w:rsidR="002D7A87" w:rsidRPr="001D6140">
        <w:rPr>
          <w:rFonts w:asciiTheme="minorHAnsi" w:hAnsiTheme="minorHAnsi" w:cstheme="minorHAnsi"/>
        </w:rPr>
        <w:t xml:space="preserve">   </w:t>
      </w:r>
    </w:p>
    <w:p w:rsidR="002D7A87" w:rsidRDefault="00881250" w:rsidP="002D7A87">
      <w:pPr>
        <w:ind w:left="360" w:hanging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Build Tool</w:t>
      </w:r>
      <w:r w:rsidR="002D7A87" w:rsidRPr="001D6140">
        <w:rPr>
          <w:rFonts w:asciiTheme="minorHAnsi" w:hAnsiTheme="minorHAnsi" w:cstheme="minorHAnsi"/>
        </w:rPr>
        <w:t xml:space="preserve">           </w:t>
      </w:r>
      <w:r w:rsidR="002D7A87" w:rsidRPr="001D6140">
        <w:rPr>
          <w:rFonts w:asciiTheme="minorHAnsi" w:hAnsiTheme="minorHAnsi" w:cstheme="minorHAnsi"/>
        </w:rPr>
        <w:tab/>
      </w:r>
      <w:r w:rsidR="002D7A87" w:rsidRPr="001D6140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     :    Maven</w:t>
      </w:r>
    </w:p>
    <w:p w:rsidR="008B08CC" w:rsidRPr="008B1938" w:rsidRDefault="00881250" w:rsidP="008B1938">
      <w:pPr>
        <w:ind w:left="360" w:hanging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Application Server</w:t>
      </w:r>
      <w:r w:rsidR="002D7A87">
        <w:rPr>
          <w:rFonts w:asciiTheme="minorHAnsi" w:hAnsiTheme="minorHAnsi" w:cstheme="minorHAnsi"/>
        </w:rPr>
        <w:t xml:space="preserve">                      </w:t>
      </w:r>
      <w:r>
        <w:rPr>
          <w:rFonts w:asciiTheme="minorHAnsi" w:hAnsiTheme="minorHAnsi" w:cstheme="minorHAnsi"/>
        </w:rPr>
        <w:t xml:space="preserve">      :   </w:t>
      </w:r>
      <w:r w:rsidR="002D7A87">
        <w:rPr>
          <w:rFonts w:asciiTheme="minorHAnsi" w:hAnsiTheme="minorHAnsi" w:cstheme="minorHAnsi"/>
        </w:rPr>
        <w:t xml:space="preserve"> </w:t>
      </w:r>
      <w:r>
        <w:rPr>
          <w:rFonts w:ascii="Calibri" w:hAnsi="Calibri" w:cs="Calibri"/>
        </w:rPr>
        <w:t>Apache Tomcat</w:t>
      </w:r>
    </w:p>
    <w:p w:rsidR="00464666" w:rsidRDefault="00881250" w:rsidP="00464666">
      <w:pPr>
        <w:ind w:left="360" w:hanging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Continuous integration</w:t>
      </w:r>
      <w:r w:rsidR="00464666">
        <w:rPr>
          <w:rFonts w:asciiTheme="minorHAnsi" w:hAnsiTheme="minorHAnsi" w:cstheme="minorHAnsi"/>
        </w:rPr>
        <w:t xml:space="preserve">                    </w:t>
      </w:r>
      <w:r>
        <w:rPr>
          <w:rFonts w:asciiTheme="minorHAnsi" w:hAnsiTheme="minorHAnsi" w:cstheme="minorHAnsi"/>
        </w:rPr>
        <w:t xml:space="preserve">  </w:t>
      </w:r>
      <w:r w:rsidR="00464666">
        <w:rPr>
          <w:rFonts w:asciiTheme="minorHAnsi" w:hAnsiTheme="minorHAnsi" w:cstheme="minorHAnsi"/>
        </w:rPr>
        <w:t xml:space="preserve"> :    </w:t>
      </w:r>
      <w:r>
        <w:rPr>
          <w:rFonts w:asciiTheme="minorHAnsi" w:hAnsiTheme="minorHAnsi" w:cstheme="minorHAnsi"/>
        </w:rPr>
        <w:t>Jenkins</w:t>
      </w:r>
      <w:r w:rsidR="00464666" w:rsidRPr="001D6140">
        <w:rPr>
          <w:rFonts w:asciiTheme="minorHAnsi" w:hAnsiTheme="minorHAnsi" w:cstheme="minorHAnsi"/>
          <w:b/>
        </w:rPr>
        <w:tab/>
      </w:r>
    </w:p>
    <w:p w:rsidR="008B08CC" w:rsidRPr="00464666" w:rsidRDefault="00881250" w:rsidP="00464666">
      <w:pPr>
        <w:adjustRightInd w:val="0"/>
        <w:rPr>
          <w:rFonts w:asciiTheme="minorHAnsi" w:eastAsia="Calibri" w:hAnsiTheme="minorHAnsi" w:cstheme="minorHAnsi"/>
          <w:b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</w:rPr>
        <w:t xml:space="preserve">Containerization Tool                        </w:t>
      </w:r>
      <w:r w:rsidR="00464666">
        <w:rPr>
          <w:rFonts w:asciiTheme="minorHAnsi" w:hAnsiTheme="minorHAnsi" w:cstheme="minorHAnsi"/>
          <w:color w:val="000000" w:themeColor="text1"/>
        </w:rPr>
        <w:t xml:space="preserve">  </w:t>
      </w:r>
      <w:r w:rsidR="00464666" w:rsidRPr="00E0794F">
        <w:rPr>
          <w:rFonts w:asciiTheme="minorHAnsi" w:hAnsiTheme="minorHAnsi" w:cstheme="minorHAnsi"/>
          <w:color w:val="000000" w:themeColor="text1"/>
        </w:rPr>
        <w:t xml:space="preserve">:  </w:t>
      </w:r>
      <w:r w:rsidR="00464666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lang w:val="en-IN"/>
        </w:rPr>
        <w:t>Docker</w:t>
      </w:r>
      <w:r w:rsidR="00464666" w:rsidRPr="001D6140">
        <w:rPr>
          <w:rFonts w:asciiTheme="minorHAnsi" w:hAnsiTheme="minorHAnsi" w:cstheme="minorHAnsi"/>
          <w:b/>
        </w:rPr>
        <w:tab/>
      </w:r>
      <w:r w:rsidR="00464666" w:rsidRPr="001D6140">
        <w:rPr>
          <w:rFonts w:asciiTheme="minorHAnsi" w:hAnsiTheme="minorHAnsi" w:cstheme="minorHAnsi"/>
          <w:b/>
        </w:rPr>
        <w:tab/>
      </w:r>
      <w:r w:rsidR="00464666" w:rsidRPr="001D6140">
        <w:rPr>
          <w:rFonts w:asciiTheme="minorHAnsi" w:hAnsiTheme="minorHAnsi" w:cstheme="minorHAnsi"/>
        </w:rPr>
        <w:t xml:space="preserve">   </w:t>
      </w:r>
      <w:r w:rsidR="00313F8A" w:rsidRPr="001D6140">
        <w:rPr>
          <w:rFonts w:asciiTheme="minorHAnsi" w:hAnsiTheme="minorHAnsi" w:cstheme="minorHAnsi"/>
        </w:rPr>
        <w:t xml:space="preserve">   </w:t>
      </w:r>
    </w:p>
    <w:p w:rsidR="008B08CC" w:rsidRDefault="00881250" w:rsidP="001D6140">
      <w:pPr>
        <w:ind w:left="360" w:hanging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Code Quality</w:t>
      </w:r>
      <w:r w:rsidR="00464666">
        <w:rPr>
          <w:rFonts w:asciiTheme="minorHAnsi" w:hAnsiTheme="minorHAnsi" w:cstheme="minorHAnsi"/>
        </w:rPr>
        <w:t xml:space="preserve">           </w:t>
      </w:r>
      <w:r w:rsidR="00464666">
        <w:rPr>
          <w:rFonts w:asciiTheme="minorHAnsi" w:hAnsiTheme="minorHAnsi" w:cstheme="minorHAnsi"/>
        </w:rPr>
        <w:tab/>
      </w:r>
      <w:r w:rsidR="00464666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     :   SonarQube</w:t>
      </w:r>
    </w:p>
    <w:p w:rsidR="00EF4DC7" w:rsidRDefault="00881250" w:rsidP="001D6140">
      <w:pPr>
        <w:ind w:left="360" w:hanging="360"/>
        <w:jc w:val="both"/>
        <w:rPr>
          <w:rFonts w:ascii="Calibri" w:hAnsi="Calibri" w:cs="Calibri"/>
        </w:rPr>
      </w:pPr>
      <w:r>
        <w:rPr>
          <w:rFonts w:asciiTheme="minorHAnsi" w:hAnsiTheme="minorHAnsi" w:cstheme="minorHAnsi"/>
        </w:rPr>
        <w:t>Monitoring Tool</w:t>
      </w:r>
      <w:r w:rsidR="00EF4DC7">
        <w:rPr>
          <w:rFonts w:asciiTheme="minorHAnsi" w:hAnsiTheme="minorHAnsi" w:cstheme="minorHAnsi"/>
        </w:rPr>
        <w:t xml:space="preserve">                       </w:t>
      </w:r>
      <w:r>
        <w:rPr>
          <w:rFonts w:asciiTheme="minorHAnsi" w:hAnsiTheme="minorHAnsi" w:cstheme="minorHAnsi"/>
        </w:rPr>
        <w:t xml:space="preserve">      </w:t>
      </w:r>
      <w:r w:rsidR="00EF4DC7">
        <w:rPr>
          <w:rFonts w:asciiTheme="minorHAnsi" w:hAnsiTheme="minorHAnsi" w:cstheme="minorHAnsi"/>
        </w:rPr>
        <w:t xml:space="preserve">   :  </w:t>
      </w:r>
      <w:r w:rsidR="003529FA">
        <w:rPr>
          <w:rFonts w:asciiTheme="minorHAnsi" w:hAnsiTheme="minorHAnsi" w:cstheme="minorHAnsi"/>
        </w:rPr>
        <w:t xml:space="preserve">  </w:t>
      </w:r>
      <w:r>
        <w:rPr>
          <w:rFonts w:ascii="Calibri" w:hAnsi="Calibri" w:cs="Calibri"/>
        </w:rPr>
        <w:t>Cloud Watch</w:t>
      </w:r>
    </w:p>
    <w:p w:rsidR="00B93004" w:rsidRDefault="00F33EC5" w:rsidP="001D6140">
      <w:pPr>
        <w:ind w:left="36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SSH Tool                                            :  Putty, MobaXterm</w:t>
      </w:r>
    </w:p>
    <w:p w:rsidR="00F33EC5" w:rsidRDefault="00F33EC5" w:rsidP="001D6140">
      <w:pPr>
        <w:ind w:left="36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Configuration Management             :   Ansible</w:t>
      </w:r>
    </w:p>
    <w:p w:rsidR="00F33EC5" w:rsidRDefault="00F33EC5" w:rsidP="001D6140">
      <w:pPr>
        <w:ind w:left="36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Scripting                                            :  Shell Scripting</w:t>
      </w:r>
    </w:p>
    <w:p w:rsidR="00B93004" w:rsidRDefault="00B93004" w:rsidP="001D6140">
      <w:pPr>
        <w:ind w:left="360" w:hanging="360"/>
        <w:jc w:val="both"/>
        <w:rPr>
          <w:rFonts w:ascii="Calibri" w:hAnsi="Calibri" w:cs="Calibri"/>
        </w:rPr>
      </w:pPr>
    </w:p>
    <w:p w:rsidR="00B93004" w:rsidRDefault="00B93004" w:rsidP="001D6140">
      <w:pPr>
        <w:ind w:left="360" w:hanging="360"/>
        <w:jc w:val="both"/>
        <w:rPr>
          <w:rFonts w:ascii="Calibri" w:hAnsi="Calibri" w:cs="Calibri"/>
        </w:rPr>
      </w:pPr>
    </w:p>
    <w:p w:rsidR="00B93004" w:rsidRDefault="00F33EC5" w:rsidP="001D6140">
      <w:pPr>
        <w:ind w:left="36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BA519A" w:rsidRDefault="00F33EC5" w:rsidP="001279B2">
      <w:pPr>
        <w:ind w:left="360" w:hanging="360"/>
        <w:jc w:val="both"/>
        <w:rPr>
          <w:rFonts w:ascii="Calibri" w:hAnsi="Calibri" w:cs="Calibri"/>
          <w:b/>
          <w:sz w:val="28"/>
          <w:szCs w:val="28"/>
          <w:u w:val="single"/>
        </w:rPr>
      </w:pPr>
      <w:r w:rsidRPr="00F33EC5">
        <w:rPr>
          <w:rFonts w:ascii="Calibri" w:hAnsi="Calibri" w:cs="Calibri"/>
          <w:b/>
          <w:sz w:val="28"/>
          <w:szCs w:val="28"/>
          <w:u w:val="single"/>
        </w:rPr>
        <w:t>Professional Summery:</w:t>
      </w:r>
    </w:p>
    <w:p w:rsidR="00BA519A" w:rsidRPr="00F33EC5" w:rsidRDefault="00BA519A" w:rsidP="00BA519A">
      <w:pPr>
        <w:ind w:left="360" w:hanging="36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Project#2</w:t>
      </w:r>
      <w:r w:rsidRPr="00F33EC5">
        <w:rPr>
          <w:rFonts w:asciiTheme="minorHAnsi" w:hAnsiTheme="minorHAnsi" w:cstheme="minorHAnsi"/>
          <w:b/>
        </w:rPr>
        <w:t xml:space="preserve"> </w:t>
      </w:r>
    </w:p>
    <w:p w:rsidR="00BA519A" w:rsidRPr="00F33EC5" w:rsidRDefault="00BA519A" w:rsidP="00BA519A">
      <w:pPr>
        <w:ind w:left="360" w:hanging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Client : </w:t>
      </w:r>
      <w:r>
        <w:t>Hilton</w:t>
      </w:r>
      <w:r>
        <w:rPr>
          <w:spacing w:val="-9"/>
        </w:rPr>
        <w:t xml:space="preserve"> </w:t>
      </w:r>
      <w:r>
        <w:t>Hotels</w:t>
      </w:r>
      <w:r>
        <w:rPr>
          <w:spacing w:val="-3"/>
        </w:rPr>
        <w:t xml:space="preserve"> </w:t>
      </w:r>
      <w:r>
        <w:t>corporation</w:t>
      </w:r>
    </w:p>
    <w:p w:rsidR="00BA519A" w:rsidRPr="00F33EC5" w:rsidRDefault="00BA519A" w:rsidP="00BA519A">
      <w:pPr>
        <w:ind w:left="360" w:hanging="360"/>
        <w:jc w:val="both"/>
        <w:rPr>
          <w:rFonts w:asciiTheme="minorHAnsi" w:hAnsiTheme="minorHAnsi" w:cstheme="minorHAnsi"/>
        </w:rPr>
      </w:pPr>
      <w:r w:rsidRPr="00F33EC5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ole : Intern Analyst</w:t>
      </w:r>
    </w:p>
    <w:p w:rsidR="00BA519A" w:rsidRDefault="00BA519A" w:rsidP="00BA519A">
      <w:pPr>
        <w:jc w:val="both"/>
      </w:pPr>
      <w:r w:rsidRPr="00F33EC5">
        <w:rPr>
          <w:rFonts w:asciiTheme="minorHAnsi" w:hAnsiTheme="minorHAnsi" w:cstheme="minorHAnsi"/>
        </w:rPr>
        <w:t xml:space="preserve">Environment : </w:t>
      </w:r>
      <w:r>
        <w:rPr>
          <w:spacing w:val="-1"/>
        </w:rPr>
        <w:t>Git,Maven,Nexus,Jenkins,AWS,SonarQube,Docker,Linux,</w:t>
      </w:r>
      <w:r>
        <w:rPr>
          <w:spacing w:val="-57"/>
        </w:rPr>
        <w:t xml:space="preserve">    </w:t>
      </w:r>
      <w:r>
        <w:t>Ansible.</w:t>
      </w:r>
    </w:p>
    <w:p w:rsidR="00BA519A" w:rsidRPr="00BA519A" w:rsidRDefault="00BA519A" w:rsidP="00BA519A">
      <w:pPr>
        <w:pStyle w:val="Heading1"/>
        <w:spacing w:before="78"/>
        <w:rPr>
          <w:color w:val="auto"/>
        </w:rPr>
      </w:pPr>
      <w:r w:rsidRPr="00BA519A">
        <w:rPr>
          <w:color w:val="auto"/>
          <w:spacing w:val="-1"/>
          <w:u w:val="thick" w:color="006FC0"/>
        </w:rPr>
        <w:t>Roles</w:t>
      </w:r>
      <w:r w:rsidRPr="00BA519A">
        <w:rPr>
          <w:color w:val="auto"/>
          <w:spacing w:val="3"/>
          <w:u w:val="thick" w:color="006FC0"/>
        </w:rPr>
        <w:t xml:space="preserve"> </w:t>
      </w:r>
      <w:r w:rsidRPr="00BA519A">
        <w:rPr>
          <w:color w:val="auto"/>
          <w:spacing w:val="-1"/>
          <w:u w:val="thick" w:color="006FC0"/>
        </w:rPr>
        <w:t>and</w:t>
      </w:r>
      <w:r w:rsidRPr="00BA519A">
        <w:rPr>
          <w:color w:val="auto"/>
          <w:spacing w:val="-18"/>
          <w:u w:val="thick" w:color="006FC0"/>
        </w:rPr>
        <w:t xml:space="preserve"> </w:t>
      </w:r>
      <w:r w:rsidRPr="00BA519A">
        <w:rPr>
          <w:color w:val="auto"/>
          <w:spacing w:val="-1"/>
          <w:u w:val="thick" w:color="006FC0"/>
        </w:rPr>
        <w:t>Responsibilities:</w:t>
      </w:r>
    </w:p>
    <w:p w:rsidR="00BA519A" w:rsidRDefault="00BA519A" w:rsidP="00BA519A">
      <w:pPr>
        <w:pStyle w:val="ListParagraph"/>
        <w:widowControl w:val="0"/>
        <w:numPr>
          <w:ilvl w:val="0"/>
          <w:numId w:val="13"/>
        </w:numPr>
        <w:tabs>
          <w:tab w:val="left" w:pos="1320"/>
        </w:tabs>
        <w:autoSpaceDE w:val="0"/>
        <w:autoSpaceDN w:val="0"/>
        <w:spacing w:line="261" w:lineRule="auto"/>
        <w:ind w:right="116"/>
        <w:jc w:val="both"/>
      </w:pPr>
      <w:r w:rsidRPr="00BA519A">
        <w:t>Involving in Implementation of various AWS cloud Application using Amazon EC2, S3, Elastic</w:t>
      </w:r>
      <w:r w:rsidRPr="00BA519A">
        <w:rPr>
          <w:spacing w:val="1"/>
        </w:rPr>
        <w:t xml:space="preserve"> </w:t>
      </w:r>
      <w:r w:rsidRPr="00BA519A">
        <w:t>Load Balancing (ELB), Auto scaling, Elastic Block Storage (EBS), Cloud Watch, Identity Access</w:t>
      </w:r>
      <w:r w:rsidRPr="00BA519A">
        <w:rPr>
          <w:spacing w:val="1"/>
        </w:rPr>
        <w:t xml:space="preserve"> </w:t>
      </w:r>
      <w:r w:rsidRPr="00BA519A">
        <w:t>Management (IAM), Implementing Virtual cloud platforms using Amazon Virtual Private Cloud</w:t>
      </w:r>
      <w:r w:rsidRPr="00BA519A">
        <w:rPr>
          <w:spacing w:val="1"/>
        </w:rPr>
        <w:t xml:space="preserve"> </w:t>
      </w:r>
      <w:r w:rsidRPr="00BA519A">
        <w:t>(VPC).</w:t>
      </w:r>
    </w:p>
    <w:p w:rsidR="001279B2" w:rsidRPr="001279B2" w:rsidRDefault="001279B2" w:rsidP="00BA519A">
      <w:pPr>
        <w:pStyle w:val="ListParagraph"/>
        <w:widowControl w:val="0"/>
        <w:numPr>
          <w:ilvl w:val="0"/>
          <w:numId w:val="13"/>
        </w:numPr>
        <w:tabs>
          <w:tab w:val="left" w:pos="1320"/>
        </w:tabs>
        <w:autoSpaceDE w:val="0"/>
        <w:autoSpaceDN w:val="0"/>
        <w:spacing w:line="261" w:lineRule="auto"/>
        <w:ind w:right="116"/>
        <w:jc w:val="both"/>
      </w:pPr>
      <w:r>
        <w:rPr>
          <w:sz w:val="24"/>
        </w:rPr>
        <w:t>Installation, Configuration and Administration of Jenkins over LINUX</w:t>
      </w:r>
      <w:r>
        <w:rPr>
          <w:spacing w:val="60"/>
          <w:sz w:val="24"/>
        </w:rPr>
        <w:t xml:space="preserve"> </w:t>
      </w:r>
      <w:r>
        <w:rPr>
          <w:sz w:val="24"/>
        </w:rPr>
        <w:t>build machines</w:t>
      </w:r>
      <w:r>
        <w:rPr>
          <w:spacing w:val="1"/>
          <w:sz w:val="24"/>
        </w:rPr>
        <w:t xml:space="preserve"> </w:t>
      </w:r>
      <w:r>
        <w:rPr>
          <w:sz w:val="24"/>
        </w:rPr>
        <w:t>in distributed mode over Apache Tomcat and configured jobs along with various plug-in</w:t>
      </w:r>
      <w:r>
        <w:rPr>
          <w:spacing w:val="-57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Continuous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Integration,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Release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Builds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AGILE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Production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Branches</w:t>
      </w:r>
    </w:p>
    <w:p w:rsidR="001279B2" w:rsidRDefault="001279B2" w:rsidP="001279B2">
      <w:pPr>
        <w:pStyle w:val="ListParagraph"/>
        <w:widowControl w:val="0"/>
        <w:numPr>
          <w:ilvl w:val="0"/>
          <w:numId w:val="13"/>
        </w:numPr>
        <w:tabs>
          <w:tab w:val="left" w:pos="1320"/>
        </w:tabs>
        <w:autoSpaceDE w:val="0"/>
        <w:autoSpaceDN w:val="0"/>
        <w:spacing w:before="149" w:after="0" w:line="175" w:lineRule="auto"/>
        <w:ind w:right="1137"/>
        <w:contextualSpacing w:val="0"/>
        <w:jc w:val="both"/>
        <w:rPr>
          <w:sz w:val="24"/>
        </w:rPr>
      </w:pPr>
      <w:r>
        <w:rPr>
          <w:sz w:val="24"/>
        </w:rPr>
        <w:t>Automated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deployment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"/>
          <w:sz w:val="24"/>
        </w:rPr>
        <w:t xml:space="preserve"> </w:t>
      </w:r>
      <w:r>
        <w:rPr>
          <w:sz w:val="24"/>
        </w:rPr>
        <w:t>(development,</w:t>
      </w:r>
      <w:r>
        <w:rPr>
          <w:spacing w:val="1"/>
          <w:sz w:val="24"/>
        </w:rPr>
        <w:t xml:space="preserve"> </w:t>
      </w:r>
      <w:r>
        <w:rPr>
          <w:sz w:val="24"/>
        </w:rPr>
        <w:t>QA,</w:t>
      </w:r>
      <w:r>
        <w:rPr>
          <w:spacing w:val="1"/>
          <w:sz w:val="24"/>
        </w:rPr>
        <w:t xml:space="preserve"> </w:t>
      </w:r>
      <w:r>
        <w:rPr>
          <w:sz w:val="24"/>
        </w:rPr>
        <w:t>Staging,</w:t>
      </w:r>
      <w:r>
        <w:rPr>
          <w:spacing w:val="4"/>
          <w:sz w:val="24"/>
        </w:rPr>
        <w:t xml:space="preserve"> </w:t>
      </w:r>
      <w:r>
        <w:rPr>
          <w:sz w:val="24"/>
        </w:rPr>
        <w:t>Production)</w:t>
      </w:r>
    </w:p>
    <w:p w:rsidR="001279B2" w:rsidRDefault="001279B2" w:rsidP="001279B2">
      <w:pPr>
        <w:pStyle w:val="ListParagraph"/>
        <w:widowControl w:val="0"/>
        <w:numPr>
          <w:ilvl w:val="0"/>
          <w:numId w:val="13"/>
        </w:numPr>
        <w:tabs>
          <w:tab w:val="left" w:pos="1320"/>
        </w:tabs>
        <w:autoSpaceDE w:val="0"/>
        <w:autoSpaceDN w:val="0"/>
        <w:spacing w:after="0" w:line="313" w:lineRule="exact"/>
        <w:contextualSpacing w:val="0"/>
        <w:rPr>
          <w:sz w:val="24"/>
        </w:rPr>
      </w:pPr>
      <w:r>
        <w:rPr>
          <w:spacing w:val="-2"/>
          <w:sz w:val="24"/>
        </w:rPr>
        <w:t>Creating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CI/CD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pipelines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integrating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Git,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GitHub,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ant,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maven,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Jenkins,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30"/>
          <w:sz w:val="24"/>
        </w:rPr>
        <w:t xml:space="preserve"> </w:t>
      </w:r>
      <w:r>
        <w:rPr>
          <w:spacing w:val="-1"/>
          <w:sz w:val="24"/>
        </w:rPr>
        <w:t>AWS.</w:t>
      </w:r>
    </w:p>
    <w:p w:rsidR="001279B2" w:rsidRDefault="001279B2" w:rsidP="001279B2">
      <w:pPr>
        <w:pStyle w:val="ListParagraph"/>
        <w:widowControl w:val="0"/>
        <w:numPr>
          <w:ilvl w:val="0"/>
          <w:numId w:val="13"/>
        </w:numPr>
        <w:tabs>
          <w:tab w:val="left" w:pos="1320"/>
        </w:tabs>
        <w:autoSpaceDE w:val="0"/>
        <w:autoSpaceDN w:val="0"/>
        <w:spacing w:before="85" w:after="0" w:line="177" w:lineRule="auto"/>
        <w:ind w:right="2398"/>
        <w:contextualSpacing w:val="0"/>
        <w:rPr>
          <w:sz w:val="24"/>
        </w:rPr>
      </w:pPr>
      <w:r>
        <w:rPr>
          <w:sz w:val="24"/>
        </w:rPr>
        <w:t>Participated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Bug</w:t>
      </w:r>
      <w:r>
        <w:rPr>
          <w:spacing w:val="-3"/>
          <w:sz w:val="24"/>
        </w:rPr>
        <w:t xml:space="preserve"> </w:t>
      </w:r>
      <w:r>
        <w:rPr>
          <w:sz w:val="24"/>
        </w:rPr>
        <w:t>review</w:t>
      </w:r>
      <w:r>
        <w:rPr>
          <w:spacing w:val="1"/>
          <w:sz w:val="24"/>
        </w:rPr>
        <w:t xml:space="preserve"> </w:t>
      </w:r>
      <w:r>
        <w:rPr>
          <w:sz w:val="24"/>
        </w:rPr>
        <w:t>meeting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release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builds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pre-production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6"/>
          <w:sz w:val="24"/>
        </w:rPr>
        <w:t xml:space="preserve"> </w:t>
      </w:r>
      <w:r>
        <w:rPr>
          <w:sz w:val="24"/>
        </w:rPr>
        <w:t>servers.</w:t>
      </w:r>
    </w:p>
    <w:p w:rsidR="001279B2" w:rsidRDefault="001279B2" w:rsidP="001279B2">
      <w:pPr>
        <w:pStyle w:val="ListParagraph"/>
        <w:widowControl w:val="0"/>
        <w:numPr>
          <w:ilvl w:val="0"/>
          <w:numId w:val="13"/>
        </w:numPr>
        <w:tabs>
          <w:tab w:val="left" w:pos="1320"/>
        </w:tabs>
        <w:autoSpaceDE w:val="0"/>
        <w:autoSpaceDN w:val="0"/>
        <w:spacing w:after="0" w:line="302" w:lineRule="exact"/>
        <w:contextualSpacing w:val="0"/>
        <w:rPr>
          <w:sz w:val="24"/>
        </w:rPr>
      </w:pPr>
      <w:r>
        <w:rPr>
          <w:spacing w:val="-1"/>
          <w:sz w:val="24"/>
        </w:rPr>
        <w:t>Involved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deployment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application using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Tomcat.</w:t>
      </w:r>
    </w:p>
    <w:p w:rsidR="001279B2" w:rsidRDefault="001279B2" w:rsidP="001279B2">
      <w:pPr>
        <w:pStyle w:val="ListParagraph"/>
        <w:widowControl w:val="0"/>
        <w:numPr>
          <w:ilvl w:val="0"/>
          <w:numId w:val="13"/>
        </w:numPr>
        <w:tabs>
          <w:tab w:val="left" w:pos="1320"/>
        </w:tabs>
        <w:autoSpaceDE w:val="0"/>
        <w:autoSpaceDN w:val="0"/>
        <w:spacing w:after="0" w:line="316" w:lineRule="exact"/>
        <w:contextualSpacing w:val="0"/>
        <w:rPr>
          <w:sz w:val="24"/>
        </w:rPr>
      </w:pPr>
      <w:r>
        <w:rPr>
          <w:sz w:val="24"/>
        </w:rPr>
        <w:t>Responsible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deployment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Linux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Dev/QA,</w:t>
      </w:r>
      <w:r>
        <w:rPr>
          <w:spacing w:val="4"/>
          <w:sz w:val="24"/>
        </w:rPr>
        <w:t xml:space="preserve"> </w:t>
      </w:r>
      <w:r>
        <w:rPr>
          <w:sz w:val="24"/>
        </w:rPr>
        <w:t>staging, productions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environment.</w:t>
      </w:r>
    </w:p>
    <w:p w:rsidR="00BA519A" w:rsidRPr="001279B2" w:rsidRDefault="001279B2" w:rsidP="001279B2">
      <w:pPr>
        <w:pStyle w:val="ListParagraph"/>
        <w:widowControl w:val="0"/>
        <w:numPr>
          <w:ilvl w:val="0"/>
          <w:numId w:val="13"/>
        </w:numPr>
        <w:tabs>
          <w:tab w:val="left" w:pos="1320"/>
        </w:tabs>
        <w:autoSpaceDE w:val="0"/>
        <w:autoSpaceDN w:val="0"/>
        <w:spacing w:before="8" w:after="0" w:line="240" w:lineRule="auto"/>
        <w:contextualSpacing w:val="0"/>
        <w:rPr>
          <w:sz w:val="24"/>
        </w:rPr>
      </w:pPr>
      <w:r>
        <w:rPr>
          <w:sz w:val="24"/>
        </w:rPr>
        <w:t>Preparing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statistics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produce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4"/>
          <w:sz w:val="24"/>
        </w:rPr>
        <w:t xml:space="preserve"> </w:t>
      </w:r>
      <w:r>
        <w:rPr>
          <w:sz w:val="24"/>
        </w:rPr>
        <w:t>team.</w:t>
      </w:r>
    </w:p>
    <w:p w:rsidR="00F33EC5" w:rsidRPr="00F33EC5" w:rsidRDefault="00F33EC5" w:rsidP="001D6140">
      <w:pPr>
        <w:ind w:left="360" w:hanging="360"/>
        <w:jc w:val="both"/>
        <w:rPr>
          <w:rFonts w:asciiTheme="minorHAnsi" w:hAnsiTheme="minorHAnsi" w:cstheme="minorHAnsi"/>
          <w:b/>
        </w:rPr>
      </w:pPr>
      <w:r w:rsidRPr="00F33EC5">
        <w:rPr>
          <w:rFonts w:asciiTheme="minorHAnsi" w:hAnsiTheme="minorHAnsi" w:cstheme="minorHAnsi"/>
          <w:b/>
        </w:rPr>
        <w:t xml:space="preserve">Project#1 </w:t>
      </w:r>
    </w:p>
    <w:p w:rsidR="00F33EC5" w:rsidRPr="00F33EC5" w:rsidRDefault="00F33EC5" w:rsidP="001D6140">
      <w:pPr>
        <w:ind w:left="360" w:hanging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Client : </w:t>
      </w:r>
      <w:r w:rsidR="00BA519A">
        <w:t>Sparsha</w:t>
      </w:r>
      <w:r w:rsidR="00BA519A">
        <w:rPr>
          <w:spacing w:val="25"/>
        </w:rPr>
        <w:t xml:space="preserve"> </w:t>
      </w:r>
      <w:r w:rsidR="00BA519A">
        <w:t>Pharma</w:t>
      </w:r>
    </w:p>
    <w:p w:rsidR="00F33EC5" w:rsidRPr="00F33EC5" w:rsidRDefault="00F33EC5" w:rsidP="001D6140">
      <w:pPr>
        <w:ind w:left="360" w:hanging="360"/>
        <w:jc w:val="both"/>
        <w:rPr>
          <w:rFonts w:asciiTheme="minorHAnsi" w:hAnsiTheme="minorHAnsi" w:cstheme="minorHAnsi"/>
        </w:rPr>
      </w:pPr>
      <w:r w:rsidRPr="00F33EC5">
        <w:rPr>
          <w:rFonts w:asciiTheme="minorHAnsi" w:hAnsiTheme="minorHAnsi" w:cstheme="minorHAnsi"/>
        </w:rPr>
        <w:lastRenderedPageBreak/>
        <w:t>R</w:t>
      </w:r>
      <w:r>
        <w:rPr>
          <w:rFonts w:asciiTheme="minorHAnsi" w:hAnsiTheme="minorHAnsi" w:cstheme="minorHAnsi"/>
        </w:rPr>
        <w:t>ole : Intern Analyst</w:t>
      </w:r>
    </w:p>
    <w:p w:rsidR="00EF4DC7" w:rsidRPr="00F33EC5" w:rsidRDefault="00F33EC5" w:rsidP="00F33EC5">
      <w:pPr>
        <w:jc w:val="both"/>
        <w:rPr>
          <w:rFonts w:asciiTheme="minorHAnsi" w:hAnsiTheme="minorHAnsi" w:cstheme="minorHAnsi"/>
        </w:rPr>
      </w:pPr>
      <w:r w:rsidRPr="00F33EC5">
        <w:rPr>
          <w:rFonts w:asciiTheme="minorHAnsi" w:hAnsiTheme="minorHAnsi" w:cstheme="minorHAnsi"/>
        </w:rPr>
        <w:t>Environment : GIT, Maven, Jenkins, SonarQube, Nexus, Tomcat</w:t>
      </w:r>
      <w:r w:rsidRPr="00F33EC5">
        <w:rPr>
          <w:rFonts w:asciiTheme="minorHAnsi" w:hAnsiTheme="minorHAnsi" w:cstheme="minorHAnsi"/>
        </w:rPr>
        <w:sym w:font="Symbol" w:char="F0D8"/>
      </w:r>
      <w:r w:rsidR="00EF4DC7" w:rsidRPr="00631C6E">
        <w:rPr>
          <w:rFonts w:ascii="Calibri" w:eastAsia="Calibri" w:hAnsi="Calibri" w:cs="Calibri"/>
        </w:rPr>
        <w:t>.</w:t>
      </w:r>
    </w:p>
    <w:p w:rsidR="008B08CC" w:rsidRPr="00EF4DC7" w:rsidRDefault="00CE5A4D" w:rsidP="001D6140">
      <w:pPr>
        <w:jc w:val="both"/>
        <w:rPr>
          <w:rFonts w:asciiTheme="minorHAnsi" w:hAnsiTheme="minorHAnsi" w:cstheme="minorHAnsi"/>
          <w:b/>
          <w:spacing w:val="4"/>
        </w:rPr>
      </w:pPr>
      <w:r w:rsidRPr="00CE5A4D">
        <w:rPr>
          <w:rFonts w:asciiTheme="minorHAnsi" w:hAnsiTheme="minorHAnsi" w:cstheme="minorHAnsi"/>
          <w:color w:val="000000"/>
          <w:spacing w:val="4"/>
        </w:rPr>
        <w:t>.</w:t>
      </w:r>
    </w:p>
    <w:p w:rsidR="008B08CC" w:rsidRPr="00BA519A" w:rsidRDefault="00313F8A" w:rsidP="001D6140">
      <w:pPr>
        <w:tabs>
          <w:tab w:val="left" w:pos="3240"/>
        </w:tabs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BA519A">
        <w:rPr>
          <w:rFonts w:asciiTheme="minorHAnsi" w:hAnsiTheme="minorHAnsi" w:cstheme="minorHAnsi"/>
          <w:b/>
          <w:sz w:val="28"/>
          <w:szCs w:val="28"/>
          <w:u w:val="single"/>
        </w:rPr>
        <w:t>Roles and Responsibilities:</w:t>
      </w:r>
    </w:p>
    <w:p w:rsidR="008B08CC" w:rsidRPr="00147932" w:rsidRDefault="008B08CC" w:rsidP="001D6140">
      <w:pPr>
        <w:tabs>
          <w:tab w:val="left" w:pos="3240"/>
        </w:tabs>
        <w:jc w:val="both"/>
        <w:rPr>
          <w:rFonts w:asciiTheme="minorHAnsi" w:hAnsiTheme="minorHAnsi" w:cstheme="minorHAnsi"/>
          <w:b/>
          <w:u w:val="single"/>
        </w:rPr>
      </w:pPr>
    </w:p>
    <w:p w:rsidR="00F33EC5" w:rsidRDefault="00F33EC5" w:rsidP="0005426F">
      <w:pPr>
        <w:pStyle w:val="ListParagraph"/>
        <w:widowControl w:val="0"/>
        <w:numPr>
          <w:ilvl w:val="0"/>
          <w:numId w:val="8"/>
        </w:numPr>
        <w:spacing w:after="200" w:line="276" w:lineRule="auto"/>
        <w:ind w:left="720" w:hanging="36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Worked on AWS EC2 instances and </w:t>
      </w:r>
      <w:r w:rsidR="00E32EE0">
        <w:rPr>
          <w:sz w:val="24"/>
          <w:szCs w:val="24"/>
        </w:rPr>
        <w:t>Configured the storage S3 buckets.</w:t>
      </w:r>
    </w:p>
    <w:p w:rsidR="00E32EE0" w:rsidRDefault="00E32EE0" w:rsidP="0005426F">
      <w:pPr>
        <w:pStyle w:val="ListParagraph"/>
        <w:widowControl w:val="0"/>
        <w:numPr>
          <w:ilvl w:val="0"/>
          <w:numId w:val="8"/>
        </w:numPr>
        <w:spacing w:after="200" w:line="276" w:lineRule="auto"/>
        <w:ind w:left="720" w:hanging="360"/>
        <w:outlineLvl w:val="0"/>
        <w:rPr>
          <w:sz w:val="24"/>
          <w:szCs w:val="24"/>
        </w:rPr>
      </w:pPr>
      <w:r>
        <w:rPr>
          <w:sz w:val="24"/>
          <w:szCs w:val="24"/>
        </w:rPr>
        <w:t>Worked on AWS services Cloud Watch, S3 buckets, SQS.</w:t>
      </w:r>
    </w:p>
    <w:p w:rsidR="00E32EE0" w:rsidRDefault="00E32EE0" w:rsidP="0005426F">
      <w:pPr>
        <w:pStyle w:val="ListParagraph"/>
        <w:widowControl w:val="0"/>
        <w:numPr>
          <w:ilvl w:val="0"/>
          <w:numId w:val="8"/>
        </w:numPr>
        <w:spacing w:after="200" w:line="276" w:lineRule="auto"/>
        <w:ind w:left="720" w:hanging="360"/>
        <w:outlineLvl w:val="0"/>
        <w:rPr>
          <w:sz w:val="24"/>
          <w:szCs w:val="24"/>
        </w:rPr>
      </w:pPr>
      <w:r>
        <w:rPr>
          <w:sz w:val="24"/>
          <w:szCs w:val="24"/>
        </w:rPr>
        <w:t>Involved in active Scrum calls every day  As part of agile process.</w:t>
      </w:r>
    </w:p>
    <w:p w:rsidR="00BA519A" w:rsidRPr="00BA519A" w:rsidRDefault="00BA519A" w:rsidP="0005426F">
      <w:pPr>
        <w:pStyle w:val="ListParagraph"/>
        <w:widowControl w:val="0"/>
        <w:numPr>
          <w:ilvl w:val="0"/>
          <w:numId w:val="8"/>
        </w:numPr>
        <w:spacing w:after="200" w:line="276" w:lineRule="auto"/>
        <w:ind w:left="720" w:hanging="360"/>
        <w:outlineLvl w:val="0"/>
        <w:rPr>
          <w:sz w:val="24"/>
          <w:szCs w:val="24"/>
        </w:rPr>
      </w:pPr>
      <w:r>
        <w:rPr>
          <w:sz w:val="24"/>
        </w:rPr>
        <w:t xml:space="preserve">Administration of </w:t>
      </w:r>
      <w:r>
        <w:rPr>
          <w:b/>
          <w:sz w:val="24"/>
        </w:rPr>
        <w:t xml:space="preserve">Github </w:t>
      </w:r>
      <w:r>
        <w:rPr>
          <w:sz w:val="24"/>
        </w:rPr>
        <w:t xml:space="preserve">tool includes creating </w:t>
      </w:r>
      <w:r>
        <w:rPr>
          <w:b/>
          <w:sz w:val="24"/>
        </w:rPr>
        <w:t>branches</w:t>
      </w:r>
      <w:r>
        <w:rPr>
          <w:sz w:val="24"/>
        </w:rPr>
        <w:t xml:space="preserve">, </w:t>
      </w:r>
      <w:r>
        <w:rPr>
          <w:b/>
          <w:sz w:val="24"/>
        </w:rPr>
        <w:t>tagging</w:t>
      </w:r>
      <w:r>
        <w:rPr>
          <w:sz w:val="24"/>
        </w:rPr>
        <w:t xml:space="preserve">, </w:t>
      </w:r>
      <w:r>
        <w:rPr>
          <w:b/>
          <w:sz w:val="24"/>
        </w:rPr>
        <w:t>access permissions</w:t>
      </w:r>
      <w:r>
        <w:rPr>
          <w:sz w:val="24"/>
        </w:rPr>
        <w:t>.</w:t>
      </w:r>
    </w:p>
    <w:p w:rsidR="00BA519A" w:rsidRPr="00BA519A" w:rsidRDefault="00BA519A" w:rsidP="0005426F">
      <w:pPr>
        <w:pStyle w:val="ListParagraph"/>
        <w:widowControl w:val="0"/>
        <w:numPr>
          <w:ilvl w:val="0"/>
          <w:numId w:val="8"/>
        </w:numPr>
        <w:spacing w:after="200" w:line="276" w:lineRule="auto"/>
        <w:ind w:left="720" w:hanging="360"/>
        <w:outlineLvl w:val="0"/>
        <w:rPr>
          <w:sz w:val="24"/>
          <w:szCs w:val="24"/>
        </w:rPr>
      </w:pPr>
      <w:r>
        <w:rPr>
          <w:sz w:val="24"/>
        </w:rPr>
        <w:t>Experience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Creating </w:t>
      </w:r>
      <w:r>
        <w:rPr>
          <w:b/>
          <w:sz w:val="24"/>
        </w:rPr>
        <w:t>branches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tags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separate</w:t>
      </w:r>
      <w:r>
        <w:rPr>
          <w:spacing w:val="-6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after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milestone</w:t>
      </w:r>
      <w:r>
        <w:rPr>
          <w:spacing w:val="-2"/>
          <w:sz w:val="24"/>
        </w:rPr>
        <w:t xml:space="preserve"> </w:t>
      </w:r>
      <w:r>
        <w:rPr>
          <w:sz w:val="24"/>
        </w:rPr>
        <w:t>releases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1"/>
          <w:sz w:val="24"/>
        </w:rPr>
        <w:t xml:space="preserve"> </w:t>
      </w:r>
      <w:r>
        <w:rPr>
          <w:sz w:val="24"/>
        </w:rPr>
        <w:t>storage</w:t>
      </w:r>
      <w:r>
        <w:rPr>
          <w:spacing w:val="2"/>
          <w:sz w:val="24"/>
        </w:rPr>
        <w:t xml:space="preserve"> </w:t>
      </w:r>
      <w:r>
        <w:rPr>
          <w:sz w:val="24"/>
        </w:rPr>
        <w:t>archives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back</w:t>
      </w:r>
      <w:r>
        <w:rPr>
          <w:spacing w:val="3"/>
          <w:sz w:val="24"/>
        </w:rPr>
        <w:t xml:space="preserve"> </w:t>
      </w:r>
      <w:r>
        <w:rPr>
          <w:sz w:val="24"/>
        </w:rPr>
        <w:t>tracking</w:t>
      </w:r>
      <w:r>
        <w:rPr>
          <w:spacing w:val="2"/>
          <w:sz w:val="24"/>
        </w:rPr>
        <w:t xml:space="preserve"> </w:t>
      </w:r>
      <w:r>
        <w:rPr>
          <w:sz w:val="24"/>
        </w:rPr>
        <w:t>builds.</w:t>
      </w:r>
    </w:p>
    <w:p w:rsidR="00BA519A" w:rsidRDefault="00BA519A" w:rsidP="00BA519A">
      <w:pPr>
        <w:pStyle w:val="BodyText"/>
        <w:numPr>
          <w:ilvl w:val="0"/>
          <w:numId w:val="8"/>
        </w:numPr>
        <w:spacing w:before="36" w:line="280" w:lineRule="auto"/>
        <w:ind w:right="526"/>
      </w:pPr>
      <w:r>
        <w:rPr>
          <w:color w:val="1F1F1F"/>
        </w:rPr>
        <w:t>Automated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code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deployment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process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each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environment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(development,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QA, Staging,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Production).</w:t>
      </w:r>
    </w:p>
    <w:p w:rsidR="00BA519A" w:rsidRDefault="00BA519A" w:rsidP="00BA519A">
      <w:pPr>
        <w:pStyle w:val="BodyText"/>
        <w:numPr>
          <w:ilvl w:val="0"/>
          <w:numId w:val="8"/>
        </w:numPr>
        <w:spacing w:before="2" w:line="280" w:lineRule="auto"/>
        <w:ind w:right="1155"/>
      </w:pPr>
      <w:r>
        <w:rPr>
          <w:color w:val="1F1F1F"/>
        </w:rPr>
        <w:t>Configured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continuous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integration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process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interface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operations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team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ensure</w:t>
      </w:r>
      <w:r>
        <w:rPr>
          <w:color w:val="1F1F1F"/>
          <w:spacing w:val="-57"/>
        </w:rPr>
        <w:t xml:space="preserve">      </w:t>
      </w:r>
      <w:r>
        <w:rPr>
          <w:color w:val="1F1F1F"/>
        </w:rPr>
        <w:t>project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artifacts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deployed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automatically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various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environments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using</w:t>
      </w:r>
      <w:r>
        <w:rPr>
          <w:color w:val="1F1F1F"/>
          <w:spacing w:val="-5"/>
        </w:rPr>
        <w:t xml:space="preserve"> </w:t>
      </w:r>
      <w:r>
        <w:rPr>
          <w:b/>
          <w:color w:val="1F1F1F"/>
        </w:rPr>
        <w:t>Jenkins</w:t>
      </w:r>
      <w:r>
        <w:rPr>
          <w:color w:val="1F1F1F"/>
        </w:rPr>
        <w:t>.</w:t>
      </w:r>
    </w:p>
    <w:p w:rsidR="00BA519A" w:rsidRPr="00BA519A" w:rsidRDefault="00BA519A" w:rsidP="0005426F">
      <w:pPr>
        <w:pStyle w:val="ListParagraph"/>
        <w:widowControl w:val="0"/>
        <w:numPr>
          <w:ilvl w:val="0"/>
          <w:numId w:val="8"/>
        </w:numPr>
        <w:spacing w:after="200" w:line="276" w:lineRule="auto"/>
        <w:ind w:left="720" w:hanging="360"/>
        <w:outlineLvl w:val="0"/>
        <w:rPr>
          <w:sz w:val="24"/>
          <w:szCs w:val="24"/>
        </w:rPr>
      </w:pPr>
      <w:r>
        <w:rPr>
          <w:color w:val="1F1F1F"/>
          <w:spacing w:val="-1"/>
        </w:rPr>
        <w:t>Installation,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Configuration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Administration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5"/>
        </w:rPr>
        <w:t xml:space="preserve"> </w:t>
      </w:r>
      <w:r>
        <w:rPr>
          <w:b/>
          <w:color w:val="1F1F1F"/>
        </w:rPr>
        <w:t>Jenkins</w:t>
      </w:r>
      <w:r>
        <w:rPr>
          <w:b/>
          <w:color w:val="1F1F1F"/>
          <w:spacing w:val="-8"/>
        </w:rPr>
        <w:t xml:space="preserve"> </w:t>
      </w:r>
      <w:r>
        <w:rPr>
          <w:color w:val="1F1F1F"/>
        </w:rPr>
        <w:t>over UNIX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LINUX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build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machines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in distributed mode over Apache Tomcat and configured jobs along with various plug-in for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Continuous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Integration,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Release Builds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5"/>
        </w:rPr>
        <w:t xml:space="preserve"> </w:t>
      </w:r>
      <w:r>
        <w:rPr>
          <w:b/>
          <w:color w:val="1F1F1F"/>
        </w:rPr>
        <w:t>AGILE</w:t>
      </w:r>
      <w:r>
        <w:rPr>
          <w:b/>
          <w:color w:val="1F1F1F"/>
          <w:spacing w:val="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Production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Branches.</w:t>
      </w:r>
    </w:p>
    <w:p w:rsidR="00BA519A" w:rsidRDefault="00BA519A" w:rsidP="00BA519A">
      <w:pPr>
        <w:pStyle w:val="BodyText"/>
        <w:numPr>
          <w:ilvl w:val="0"/>
          <w:numId w:val="8"/>
        </w:numPr>
        <w:spacing w:line="251" w:lineRule="exact"/>
        <w:rPr>
          <w:b/>
        </w:rPr>
      </w:pPr>
      <w:r>
        <w:t>Involved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deployment of</w:t>
      </w:r>
      <w:r>
        <w:rPr>
          <w:spacing w:val="-1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Tomcat.</w:t>
      </w:r>
    </w:p>
    <w:p w:rsidR="00BA519A" w:rsidRDefault="00BA519A" w:rsidP="00BA519A">
      <w:pPr>
        <w:pStyle w:val="ListParagraph"/>
        <w:numPr>
          <w:ilvl w:val="0"/>
          <w:numId w:val="8"/>
        </w:numPr>
        <w:spacing w:before="127"/>
      </w:pPr>
      <w:r w:rsidRPr="00BA519A">
        <w:rPr>
          <w:color w:val="1F1F1F"/>
        </w:rPr>
        <w:t>Performed</w:t>
      </w:r>
      <w:r w:rsidRPr="00BA519A">
        <w:rPr>
          <w:color w:val="1F1F1F"/>
          <w:spacing w:val="-4"/>
        </w:rPr>
        <w:t xml:space="preserve"> </w:t>
      </w:r>
      <w:r w:rsidRPr="00BA519A">
        <w:rPr>
          <w:b/>
          <w:color w:val="1F1F1F"/>
        </w:rPr>
        <w:t>Build</w:t>
      </w:r>
      <w:r w:rsidRPr="00BA519A">
        <w:rPr>
          <w:b/>
          <w:color w:val="1F1F1F"/>
          <w:spacing w:val="-4"/>
        </w:rPr>
        <w:t xml:space="preserve"> </w:t>
      </w:r>
      <w:r w:rsidRPr="00BA519A">
        <w:rPr>
          <w:color w:val="1F1F1F"/>
        </w:rPr>
        <w:t>and</w:t>
      </w:r>
      <w:r w:rsidRPr="00BA519A">
        <w:rPr>
          <w:color w:val="1F1F1F"/>
          <w:spacing w:val="-1"/>
        </w:rPr>
        <w:t xml:space="preserve"> </w:t>
      </w:r>
      <w:r w:rsidRPr="00BA519A">
        <w:rPr>
          <w:b/>
          <w:color w:val="1F1F1F"/>
        </w:rPr>
        <w:t>Deployment</w:t>
      </w:r>
      <w:r w:rsidRPr="00BA519A">
        <w:rPr>
          <w:b/>
          <w:color w:val="1F1F1F"/>
          <w:spacing w:val="-3"/>
        </w:rPr>
        <w:t xml:space="preserve"> </w:t>
      </w:r>
      <w:r w:rsidRPr="00BA519A">
        <w:rPr>
          <w:color w:val="1F1F1F"/>
        </w:rPr>
        <w:t>activities</w:t>
      </w:r>
      <w:r w:rsidRPr="00BA519A">
        <w:rPr>
          <w:color w:val="1F1F1F"/>
          <w:spacing w:val="-2"/>
        </w:rPr>
        <w:t xml:space="preserve"> </w:t>
      </w:r>
      <w:r w:rsidRPr="00BA519A">
        <w:rPr>
          <w:color w:val="1F1F1F"/>
        </w:rPr>
        <w:t>without</w:t>
      </w:r>
      <w:r w:rsidRPr="00BA519A">
        <w:rPr>
          <w:color w:val="1F1F1F"/>
          <w:spacing w:val="1"/>
        </w:rPr>
        <w:t xml:space="preserve"> </w:t>
      </w:r>
      <w:r w:rsidRPr="00BA519A">
        <w:rPr>
          <w:color w:val="1F1F1F"/>
        </w:rPr>
        <w:t>any</w:t>
      </w:r>
      <w:r w:rsidRPr="00BA519A">
        <w:rPr>
          <w:color w:val="1F1F1F"/>
          <w:spacing w:val="-14"/>
        </w:rPr>
        <w:t xml:space="preserve"> </w:t>
      </w:r>
      <w:r w:rsidRPr="00BA519A">
        <w:rPr>
          <w:color w:val="1F1F1F"/>
        </w:rPr>
        <w:t>rework.</w:t>
      </w:r>
    </w:p>
    <w:p w:rsidR="00BA519A" w:rsidRDefault="00BA519A" w:rsidP="00BA519A">
      <w:pPr>
        <w:pStyle w:val="ListParagraph"/>
        <w:numPr>
          <w:ilvl w:val="0"/>
          <w:numId w:val="8"/>
        </w:numPr>
        <w:spacing w:before="41"/>
      </w:pPr>
      <w:r>
        <w:t>Responsible</w:t>
      </w:r>
      <w:r w:rsidRPr="00BA519A">
        <w:rPr>
          <w:spacing w:val="-3"/>
        </w:rPr>
        <w:t xml:space="preserve"> </w:t>
      </w:r>
      <w:r>
        <w:t>for</w:t>
      </w:r>
      <w:r w:rsidRPr="00BA519A">
        <w:rPr>
          <w:spacing w:val="-5"/>
        </w:rPr>
        <w:t xml:space="preserve"> </w:t>
      </w:r>
      <w:r>
        <w:t>the</w:t>
      </w:r>
      <w:r w:rsidRPr="00BA519A">
        <w:rPr>
          <w:spacing w:val="-8"/>
        </w:rPr>
        <w:t xml:space="preserve"> </w:t>
      </w:r>
      <w:r w:rsidRPr="00BA519A">
        <w:rPr>
          <w:b/>
        </w:rPr>
        <w:t>deployment</w:t>
      </w:r>
      <w:r w:rsidRPr="00BA519A">
        <w:rPr>
          <w:b/>
          <w:spacing w:val="-4"/>
        </w:rPr>
        <w:t xml:space="preserve"> </w:t>
      </w:r>
      <w:r w:rsidRPr="00BA519A">
        <w:rPr>
          <w:b/>
        </w:rPr>
        <w:t>on</w:t>
      </w:r>
      <w:r w:rsidRPr="00BA519A">
        <w:rPr>
          <w:b/>
          <w:spacing w:val="-2"/>
        </w:rPr>
        <w:t xml:space="preserve"> </w:t>
      </w:r>
      <w:r w:rsidRPr="00BA519A">
        <w:rPr>
          <w:b/>
        </w:rPr>
        <w:t>Linux</w:t>
      </w:r>
      <w:r w:rsidRPr="00BA519A">
        <w:rPr>
          <w:b/>
          <w:spacing w:val="-6"/>
        </w:rPr>
        <w:t xml:space="preserve"> </w:t>
      </w:r>
      <w:r>
        <w:t>for</w:t>
      </w:r>
      <w:r w:rsidRPr="00BA519A">
        <w:rPr>
          <w:spacing w:val="-5"/>
        </w:rPr>
        <w:t xml:space="preserve"> </w:t>
      </w:r>
      <w:r>
        <w:t>Dev/</w:t>
      </w:r>
      <w:r w:rsidRPr="00BA519A">
        <w:rPr>
          <w:spacing w:val="-2"/>
        </w:rPr>
        <w:t xml:space="preserve"> </w:t>
      </w:r>
      <w:r>
        <w:t>QA, staging, production</w:t>
      </w:r>
      <w:r w:rsidRPr="00BA519A">
        <w:rPr>
          <w:b/>
        </w:rPr>
        <w:t>s</w:t>
      </w:r>
      <w:r w:rsidRPr="00BA519A">
        <w:rPr>
          <w:b/>
          <w:spacing w:val="-4"/>
        </w:rPr>
        <w:t xml:space="preserve"> </w:t>
      </w:r>
      <w:r>
        <w:t>environment.</w:t>
      </w:r>
    </w:p>
    <w:p w:rsidR="00BA519A" w:rsidRDefault="00BA519A" w:rsidP="00BA519A">
      <w:pPr>
        <w:pStyle w:val="ListParagraph"/>
        <w:widowControl w:val="0"/>
        <w:spacing w:after="200" w:line="276" w:lineRule="auto"/>
        <w:outlineLvl w:val="0"/>
        <w:rPr>
          <w:sz w:val="24"/>
          <w:szCs w:val="24"/>
        </w:rPr>
      </w:pPr>
    </w:p>
    <w:p w:rsidR="00BA519A" w:rsidRDefault="00BA519A" w:rsidP="00BA519A">
      <w:pPr>
        <w:pStyle w:val="BodyText"/>
        <w:spacing w:before="11"/>
      </w:pPr>
    </w:p>
    <w:p w:rsidR="00BA519A" w:rsidRDefault="00BA519A" w:rsidP="00BA519A">
      <w:pPr>
        <w:pStyle w:val="BodyText"/>
        <w:spacing w:before="11"/>
      </w:pPr>
    </w:p>
    <w:p w:rsidR="00BA519A" w:rsidRDefault="00BA519A" w:rsidP="00BA519A">
      <w:pPr>
        <w:pStyle w:val="BodyText"/>
        <w:spacing w:before="11"/>
      </w:pPr>
    </w:p>
    <w:p w:rsidR="00BA519A" w:rsidRPr="00BA519A" w:rsidRDefault="00BA519A" w:rsidP="00BA519A">
      <w:pPr>
        <w:pStyle w:val="BodyText"/>
        <w:spacing w:before="11"/>
        <w:rPr>
          <w:rFonts w:asciiTheme="minorHAnsi" w:hAnsiTheme="minorHAnsi" w:cstheme="minorHAnsi"/>
          <w:b/>
          <w:sz w:val="28"/>
          <w:szCs w:val="28"/>
        </w:rPr>
      </w:pPr>
      <w:r w:rsidRPr="00BA519A">
        <w:rPr>
          <w:rFonts w:asciiTheme="minorHAnsi" w:hAnsiTheme="minorHAnsi" w:cstheme="minorHAnsi"/>
          <w:b/>
          <w:sz w:val="28"/>
          <w:szCs w:val="28"/>
        </w:rPr>
        <w:t>Declaration</w:t>
      </w:r>
    </w:p>
    <w:p w:rsidR="00BA519A" w:rsidRPr="00BA519A" w:rsidRDefault="00BA519A" w:rsidP="00BA519A">
      <w:pPr>
        <w:pStyle w:val="BodyText"/>
        <w:spacing w:before="156" w:line="276" w:lineRule="auto"/>
        <w:ind w:left="360"/>
        <w:rPr>
          <w:rFonts w:asciiTheme="minorHAnsi" w:hAnsiTheme="minorHAnsi" w:cstheme="minorHAnsi"/>
          <w:sz w:val="24"/>
          <w:szCs w:val="24"/>
        </w:rPr>
      </w:pPr>
      <w:r w:rsidRPr="00BA519A">
        <w:rPr>
          <w:rFonts w:asciiTheme="minorHAnsi" w:hAnsiTheme="minorHAnsi" w:cstheme="minorHAnsi"/>
          <w:sz w:val="24"/>
          <w:szCs w:val="24"/>
        </w:rPr>
        <w:t>I</w:t>
      </w:r>
      <w:r w:rsidRPr="00BA519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A519A">
        <w:rPr>
          <w:rFonts w:asciiTheme="minorHAnsi" w:hAnsiTheme="minorHAnsi" w:cstheme="minorHAnsi"/>
          <w:sz w:val="24"/>
          <w:szCs w:val="24"/>
        </w:rPr>
        <w:t>hereby</w:t>
      </w:r>
      <w:r w:rsidRPr="00BA519A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BA519A">
        <w:rPr>
          <w:rFonts w:asciiTheme="minorHAnsi" w:hAnsiTheme="minorHAnsi" w:cstheme="minorHAnsi"/>
          <w:sz w:val="24"/>
          <w:szCs w:val="24"/>
        </w:rPr>
        <w:t>declare</w:t>
      </w:r>
      <w:r w:rsidRPr="00BA519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19A">
        <w:rPr>
          <w:rFonts w:asciiTheme="minorHAnsi" w:hAnsiTheme="minorHAnsi" w:cstheme="minorHAnsi"/>
          <w:sz w:val="24"/>
          <w:szCs w:val="24"/>
        </w:rPr>
        <w:t>that</w:t>
      </w:r>
      <w:r w:rsidRPr="00BA519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BA519A">
        <w:rPr>
          <w:rFonts w:asciiTheme="minorHAnsi" w:hAnsiTheme="minorHAnsi" w:cstheme="minorHAnsi"/>
          <w:sz w:val="24"/>
          <w:szCs w:val="24"/>
        </w:rPr>
        <w:t>the</w:t>
      </w:r>
      <w:r w:rsidRPr="00BA519A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A519A">
        <w:rPr>
          <w:rFonts w:asciiTheme="minorHAnsi" w:hAnsiTheme="minorHAnsi" w:cstheme="minorHAnsi"/>
          <w:sz w:val="24"/>
          <w:szCs w:val="24"/>
        </w:rPr>
        <w:t>above-mentioned</w:t>
      </w:r>
      <w:r w:rsidRPr="00BA519A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BA519A">
        <w:rPr>
          <w:rFonts w:asciiTheme="minorHAnsi" w:hAnsiTheme="minorHAnsi" w:cstheme="minorHAnsi"/>
          <w:sz w:val="24"/>
          <w:szCs w:val="24"/>
        </w:rPr>
        <w:t>information</w:t>
      </w:r>
      <w:r w:rsidRPr="00BA519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A519A">
        <w:rPr>
          <w:rFonts w:asciiTheme="minorHAnsi" w:hAnsiTheme="minorHAnsi" w:cstheme="minorHAnsi"/>
          <w:sz w:val="24"/>
          <w:szCs w:val="24"/>
        </w:rPr>
        <w:t>is</w:t>
      </w:r>
      <w:r w:rsidRPr="00BA519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BA519A">
        <w:rPr>
          <w:rFonts w:asciiTheme="minorHAnsi" w:hAnsiTheme="minorHAnsi" w:cstheme="minorHAnsi"/>
          <w:sz w:val="24"/>
          <w:szCs w:val="24"/>
        </w:rPr>
        <w:t>correct</w:t>
      </w:r>
      <w:r w:rsidRPr="00BA519A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BA519A">
        <w:rPr>
          <w:rFonts w:asciiTheme="minorHAnsi" w:hAnsiTheme="minorHAnsi" w:cstheme="minorHAnsi"/>
          <w:sz w:val="24"/>
          <w:szCs w:val="24"/>
        </w:rPr>
        <w:t>up</w:t>
      </w:r>
      <w:r w:rsidRPr="00BA519A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BA519A">
        <w:rPr>
          <w:rFonts w:asciiTheme="minorHAnsi" w:hAnsiTheme="minorHAnsi" w:cstheme="minorHAnsi"/>
          <w:sz w:val="24"/>
          <w:szCs w:val="24"/>
        </w:rPr>
        <w:t>to</w:t>
      </w:r>
      <w:r w:rsidRPr="00BA519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A519A">
        <w:rPr>
          <w:rFonts w:asciiTheme="minorHAnsi" w:hAnsiTheme="minorHAnsi" w:cstheme="minorHAnsi"/>
          <w:sz w:val="24"/>
          <w:szCs w:val="24"/>
        </w:rPr>
        <w:t>my</w:t>
      </w:r>
      <w:r w:rsidRPr="00BA519A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BA519A">
        <w:rPr>
          <w:rFonts w:asciiTheme="minorHAnsi" w:hAnsiTheme="minorHAnsi" w:cstheme="minorHAnsi"/>
          <w:sz w:val="24"/>
          <w:szCs w:val="24"/>
        </w:rPr>
        <w:t>knowledge</w:t>
      </w:r>
      <w:r w:rsidRPr="00BA519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19A">
        <w:rPr>
          <w:rFonts w:asciiTheme="minorHAnsi" w:hAnsiTheme="minorHAnsi" w:cstheme="minorHAnsi"/>
          <w:sz w:val="24"/>
          <w:szCs w:val="24"/>
        </w:rPr>
        <w:t>and</w:t>
      </w:r>
      <w:r w:rsidRPr="00BA519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A519A">
        <w:rPr>
          <w:rFonts w:asciiTheme="minorHAnsi" w:hAnsiTheme="minorHAnsi" w:cstheme="minorHAnsi"/>
          <w:sz w:val="24"/>
          <w:szCs w:val="24"/>
        </w:rPr>
        <w:t>I</w:t>
      </w:r>
      <w:r w:rsidRPr="00BA519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A519A">
        <w:rPr>
          <w:rFonts w:asciiTheme="minorHAnsi" w:hAnsiTheme="minorHAnsi" w:cstheme="minorHAnsi"/>
          <w:sz w:val="24"/>
          <w:szCs w:val="24"/>
        </w:rPr>
        <w:t>hear</w:t>
      </w:r>
      <w:r w:rsidRPr="00BA519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A519A">
        <w:rPr>
          <w:rFonts w:asciiTheme="minorHAnsi" w:hAnsiTheme="minorHAnsi" w:cstheme="minorHAnsi"/>
          <w:sz w:val="24"/>
          <w:szCs w:val="24"/>
        </w:rPr>
        <w:t>the</w:t>
      </w:r>
      <w:r w:rsidRPr="00BA519A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r w:rsidRPr="00BA519A">
        <w:rPr>
          <w:rFonts w:asciiTheme="minorHAnsi" w:hAnsiTheme="minorHAnsi" w:cstheme="minorHAnsi"/>
          <w:sz w:val="24"/>
          <w:szCs w:val="24"/>
        </w:rPr>
        <w:t>responsibility</w:t>
      </w:r>
      <w:r w:rsidRPr="00BA519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19A">
        <w:rPr>
          <w:rFonts w:asciiTheme="minorHAnsi" w:hAnsiTheme="minorHAnsi" w:cstheme="minorHAnsi"/>
          <w:sz w:val="24"/>
          <w:szCs w:val="24"/>
        </w:rPr>
        <w:t>for</w:t>
      </w:r>
      <w:r w:rsidRPr="00BA519A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BA519A">
        <w:rPr>
          <w:rFonts w:asciiTheme="minorHAnsi" w:hAnsiTheme="minorHAnsi" w:cstheme="minorHAnsi"/>
          <w:sz w:val="24"/>
          <w:szCs w:val="24"/>
        </w:rPr>
        <w:t>the correctness</w:t>
      </w:r>
      <w:r w:rsidRPr="00BA519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A519A">
        <w:rPr>
          <w:rFonts w:asciiTheme="minorHAnsi" w:hAnsiTheme="minorHAnsi" w:cstheme="minorHAnsi"/>
          <w:sz w:val="24"/>
          <w:szCs w:val="24"/>
        </w:rPr>
        <w:t>of</w:t>
      </w:r>
      <w:r w:rsidRPr="00BA519A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A519A">
        <w:rPr>
          <w:rFonts w:asciiTheme="minorHAnsi" w:hAnsiTheme="minorHAnsi" w:cstheme="minorHAnsi"/>
          <w:sz w:val="24"/>
          <w:szCs w:val="24"/>
        </w:rPr>
        <w:t>the above-mentioned</w:t>
      </w:r>
      <w:r w:rsidRPr="00BA519A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BA519A">
        <w:rPr>
          <w:rFonts w:asciiTheme="minorHAnsi" w:hAnsiTheme="minorHAnsi" w:cstheme="minorHAnsi"/>
          <w:sz w:val="24"/>
          <w:szCs w:val="24"/>
        </w:rPr>
        <w:t>particulars.</w:t>
      </w:r>
    </w:p>
    <w:p w:rsidR="00BA519A" w:rsidRPr="00BA519A" w:rsidRDefault="00BA519A" w:rsidP="00BA519A">
      <w:pPr>
        <w:pStyle w:val="BodyText"/>
        <w:spacing w:before="5"/>
        <w:ind w:left="360"/>
        <w:rPr>
          <w:rFonts w:asciiTheme="minorHAnsi" w:hAnsiTheme="minorHAnsi" w:cstheme="minorHAnsi"/>
          <w:sz w:val="24"/>
          <w:szCs w:val="24"/>
        </w:rPr>
      </w:pPr>
    </w:p>
    <w:p w:rsidR="00BA519A" w:rsidRPr="00BA519A" w:rsidRDefault="00BA519A" w:rsidP="00BA519A">
      <w:pPr>
        <w:pStyle w:val="BodyText"/>
        <w:spacing w:before="90"/>
        <w:ind w:left="360"/>
        <w:rPr>
          <w:rFonts w:asciiTheme="minorHAnsi" w:hAnsiTheme="minorHAnsi" w:cstheme="minorHAnsi"/>
          <w:sz w:val="24"/>
          <w:szCs w:val="24"/>
        </w:rPr>
      </w:pPr>
      <w:r w:rsidRPr="00BA519A">
        <w:rPr>
          <w:rFonts w:asciiTheme="minorHAnsi" w:hAnsiTheme="minorHAnsi" w:cstheme="minorHAnsi"/>
          <w:sz w:val="24"/>
          <w:szCs w:val="24"/>
        </w:rPr>
        <w:t>Place:</w:t>
      </w:r>
      <w:r w:rsidRPr="00BA519A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19A">
        <w:rPr>
          <w:rFonts w:asciiTheme="minorHAnsi" w:hAnsiTheme="minorHAnsi" w:cstheme="minorHAnsi"/>
          <w:sz w:val="24"/>
          <w:szCs w:val="24"/>
        </w:rPr>
        <w:t>Hyderabad,</w:t>
      </w: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K.Devanandha</w:t>
      </w:r>
    </w:p>
    <w:p w:rsidR="00BA519A" w:rsidRDefault="00BA519A" w:rsidP="00BA519A">
      <w:pPr>
        <w:pStyle w:val="Heading1"/>
        <w:spacing w:before="51"/>
        <w:ind w:left="360" w:right="2039"/>
        <w:jc w:val="center"/>
      </w:pPr>
      <w:bookmarkStart w:id="1" w:name="K._RAMESH"/>
      <w:bookmarkEnd w:id="1"/>
      <w:r>
        <w:t xml:space="preserve">                                                                                                               </w:t>
      </w:r>
    </w:p>
    <w:p w:rsidR="00BA519A" w:rsidRPr="00BA519A" w:rsidRDefault="00BA519A" w:rsidP="00BA519A">
      <w:pPr>
        <w:widowControl w:val="0"/>
        <w:spacing w:after="200" w:line="276" w:lineRule="auto"/>
        <w:outlineLvl w:val="0"/>
      </w:pPr>
    </w:p>
    <w:p w:rsidR="00147932" w:rsidRPr="00BA519A" w:rsidRDefault="00313F8A" w:rsidP="00BA519A">
      <w:pPr>
        <w:widowControl w:val="0"/>
        <w:spacing w:after="200" w:line="276" w:lineRule="auto"/>
        <w:ind w:left="360"/>
        <w:outlineLvl w:val="0"/>
        <w:rPr>
          <w:rFonts w:cs="Calibri"/>
        </w:rPr>
      </w:pPr>
      <w:r w:rsidRPr="00BA519A">
        <w:rPr>
          <w:rFonts w:cs="Arial"/>
        </w:rPr>
        <w:t xml:space="preserve">. </w:t>
      </w:r>
    </w:p>
    <w:p w:rsidR="003635B4" w:rsidRPr="0005426F" w:rsidRDefault="00831592" w:rsidP="001D6140">
      <w:pPr>
        <w:tabs>
          <w:tab w:val="left" w:pos="720"/>
        </w:tabs>
        <w:autoSpaceDE w:val="0"/>
        <w:autoSpaceDN w:val="0"/>
        <w:adjustRightInd w:val="0"/>
        <w:ind w:right="18"/>
        <w:rPr>
          <w:rFonts w:asciiTheme="minorHAnsi" w:hAnsiTheme="minorHAnsi" w:cstheme="minorHAnsi"/>
          <w:bCs/>
        </w:rPr>
      </w:pPr>
      <w:r w:rsidRPr="0083159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9"/>
          </v:shape>
        </w:pict>
      </w:r>
    </w:p>
    <w:sectPr w:rsidR="003635B4" w:rsidRPr="0005426F" w:rsidSect="003635B4">
      <w:footerReference w:type="default" r:id="rId10"/>
      <w:pgSz w:w="11844" w:h="16751"/>
      <w:pgMar w:top="1440" w:right="1123" w:bottom="850" w:left="1123" w:header="288" w:footer="56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7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853" w:rsidRDefault="00CC3853">
      <w:r>
        <w:separator/>
      </w:r>
    </w:p>
  </w:endnote>
  <w:endnote w:type="continuationSeparator" w:id="1">
    <w:p w:rsidR="00CC3853" w:rsidRDefault="00CC38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8CC" w:rsidRDefault="00831592">
    <w:pPr>
      <w:pStyle w:val="Footer"/>
      <w:framePr w:w="576" w:wrap="auto" w:vAnchor="page" w:hAnchor="page" w:x="5347" w:y="16188"/>
      <w:jc w:val="right"/>
      <w:rPr>
        <w:rStyle w:val="PageNumber"/>
      </w:rPr>
    </w:pPr>
    <w:r>
      <w:rPr>
        <w:rStyle w:val="PageNumber"/>
      </w:rPr>
      <w:fldChar w:fldCharType="begin"/>
    </w:r>
    <w:r w:rsidR="00313F8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79B2">
      <w:rPr>
        <w:rStyle w:val="PageNumber"/>
        <w:noProof/>
      </w:rPr>
      <w:t>1</w:t>
    </w:r>
    <w:r>
      <w:rPr>
        <w:rStyle w:val="PageNumber"/>
      </w:rPr>
      <w:fldChar w:fldCharType="end"/>
    </w:r>
  </w:p>
  <w:p w:rsidR="008B08CC" w:rsidRDefault="008B08CC">
    <w:pPr>
      <w:pStyle w:val="Footer"/>
      <w:rPr>
        <w:rFonts w:ascii="Arial" w:hAnsi="Arial" w:cs="Arial"/>
        <w:b/>
        <w:bCs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853" w:rsidRDefault="00CC3853">
      <w:r>
        <w:separator/>
      </w:r>
    </w:p>
  </w:footnote>
  <w:footnote w:type="continuationSeparator" w:id="1">
    <w:p w:rsidR="00CC3853" w:rsidRDefault="00CC38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bullet"/>
      <w:pStyle w:val="RMBodyText"/>
      <w:lvlText w:val=""/>
      <w:lvlJc w:val="left"/>
      <w:pPr>
        <w:tabs>
          <w:tab w:val="left" w:pos="1320"/>
        </w:tabs>
        <w:ind w:left="13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2040"/>
        </w:tabs>
        <w:ind w:left="2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760"/>
        </w:tabs>
        <w:ind w:left="27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left" w:pos="3480"/>
        </w:tabs>
        <w:ind w:left="34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200"/>
        </w:tabs>
        <w:ind w:left="4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920"/>
        </w:tabs>
        <w:ind w:left="49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left" w:pos="5640"/>
        </w:tabs>
        <w:ind w:left="56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left" w:pos="6360"/>
        </w:tabs>
        <w:ind w:left="6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080"/>
        </w:tabs>
        <w:ind w:left="7080" w:hanging="360"/>
      </w:pPr>
      <w:rPr>
        <w:rFonts w:ascii="Wingdings" w:hAnsi="Wingdings" w:cs="Times New Roman" w:hint="default"/>
      </w:rPr>
    </w:lvl>
  </w:abstractNum>
  <w:abstractNum w:abstractNumId="1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755"/>
        </w:tabs>
        <w:ind w:left="17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475"/>
        </w:tabs>
        <w:ind w:left="24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195"/>
        </w:tabs>
        <w:ind w:left="31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15"/>
        </w:tabs>
        <w:ind w:left="39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635"/>
        </w:tabs>
        <w:ind w:left="46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355"/>
        </w:tabs>
        <w:ind w:left="53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075"/>
        </w:tabs>
        <w:ind w:left="60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795"/>
        </w:tabs>
        <w:ind w:left="6795" w:hanging="360"/>
      </w:pPr>
      <w:rPr>
        <w:rFonts w:ascii="Wingdings" w:hAnsi="Wingdings" w:hint="default"/>
      </w:rPr>
    </w:lvl>
  </w:abstractNum>
  <w:abstractNum w:abstractNumId="3">
    <w:nsid w:val="00000011"/>
    <w:multiLevelType w:val="multilevel"/>
    <w:tmpl w:val="00000011"/>
    <w:lvl w:ilvl="0">
      <w:start w:val="1"/>
      <w:numFmt w:val="upperRoman"/>
      <w:lvlText w:val="Article %1."/>
      <w:lvlJc w:val="left"/>
      <w:pPr>
        <w:tabs>
          <w:tab w:val="left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left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left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4">
    <w:nsid w:val="0000001A"/>
    <w:multiLevelType w:val="multilevel"/>
    <w:tmpl w:val="0000001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23"/>
    <w:multiLevelType w:val="multilevel"/>
    <w:tmpl w:val="000000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040"/>
        </w:tabs>
        <w:ind w:left="2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760"/>
        </w:tabs>
        <w:ind w:left="27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left" w:pos="3480"/>
        </w:tabs>
        <w:ind w:left="34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200"/>
        </w:tabs>
        <w:ind w:left="4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920"/>
        </w:tabs>
        <w:ind w:left="49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left" w:pos="5640"/>
        </w:tabs>
        <w:ind w:left="56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left" w:pos="6360"/>
        </w:tabs>
        <w:ind w:left="6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080"/>
        </w:tabs>
        <w:ind w:left="7080" w:hanging="360"/>
      </w:pPr>
      <w:rPr>
        <w:rFonts w:ascii="Wingdings" w:hAnsi="Wingdings" w:cs="Times New Roman" w:hint="default"/>
      </w:rPr>
    </w:lvl>
  </w:abstractNum>
  <w:abstractNum w:abstractNumId="6">
    <w:nsid w:val="03FF6D38"/>
    <w:multiLevelType w:val="hybridMultilevel"/>
    <w:tmpl w:val="A6360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B74469"/>
    <w:multiLevelType w:val="hybridMultilevel"/>
    <w:tmpl w:val="746A98CC"/>
    <w:name w:val="Numbered list 11"/>
    <w:lvl w:ilvl="0" w:tplc="C9AA0282">
      <w:numFmt w:val="bullet"/>
      <w:lvlText w:val=""/>
      <w:lvlJc w:val="left"/>
      <w:pPr>
        <w:ind w:left="360" w:firstLine="0"/>
      </w:pPr>
      <w:rPr>
        <w:rFonts w:ascii="Symbol" w:hAnsi="Symbol" w:cs="Symbol"/>
        <w:b/>
        <w:sz w:val="24"/>
      </w:rPr>
    </w:lvl>
    <w:lvl w:ilvl="1" w:tplc="9CD04D8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4F8DE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2A6B97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71DEC1F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A3E783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E145F4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437EA7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C02FC0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>
    <w:nsid w:val="2F7A09C7"/>
    <w:multiLevelType w:val="hybridMultilevel"/>
    <w:tmpl w:val="9A265014"/>
    <w:lvl w:ilvl="0" w:tplc="7D8E1786">
      <w:numFmt w:val="bullet"/>
      <w:lvlText w:val="•"/>
      <w:lvlJc w:val="left"/>
      <w:pPr>
        <w:ind w:left="927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7656A2"/>
    <w:multiLevelType w:val="hybridMultilevel"/>
    <w:tmpl w:val="8872F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7B569D"/>
    <w:multiLevelType w:val="hybridMultilevel"/>
    <w:tmpl w:val="37CE564E"/>
    <w:name w:val="Numbered list 12"/>
    <w:lvl w:ilvl="0" w:tplc="A120F6D0">
      <w:numFmt w:val="bullet"/>
      <w:lvlText w:val=""/>
      <w:lvlJc w:val="left"/>
      <w:pPr>
        <w:ind w:left="360" w:firstLine="0"/>
      </w:pPr>
      <w:rPr>
        <w:rFonts w:ascii="Symbol" w:hAnsi="Symbol" w:cs="Symbol"/>
        <w:b/>
        <w:sz w:val="24"/>
      </w:rPr>
    </w:lvl>
    <w:lvl w:ilvl="1" w:tplc="15EAF38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15614A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CA06C6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B6CA3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EEC945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0D4B8E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522E16A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A92509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>
    <w:nsid w:val="579960AA"/>
    <w:multiLevelType w:val="hybridMultilevel"/>
    <w:tmpl w:val="6FD4B8F6"/>
    <w:lvl w:ilvl="0" w:tplc="6EB694A0">
      <w:numFmt w:val="bullet"/>
      <w:lvlText w:val="➢"/>
      <w:lvlJc w:val="left"/>
      <w:pPr>
        <w:ind w:left="1348" w:hanging="366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3E861672">
      <w:numFmt w:val="bullet"/>
      <w:lvlText w:val="•"/>
      <w:lvlJc w:val="left"/>
      <w:pPr>
        <w:ind w:left="2304" w:hanging="366"/>
      </w:pPr>
      <w:rPr>
        <w:rFonts w:hint="default"/>
        <w:lang w:val="en-US" w:eastAsia="en-US" w:bidi="ar-SA"/>
      </w:rPr>
    </w:lvl>
    <w:lvl w:ilvl="2" w:tplc="7F9E3BDC">
      <w:numFmt w:val="bullet"/>
      <w:lvlText w:val="•"/>
      <w:lvlJc w:val="left"/>
      <w:pPr>
        <w:ind w:left="3269" w:hanging="366"/>
      </w:pPr>
      <w:rPr>
        <w:rFonts w:hint="default"/>
        <w:lang w:val="en-US" w:eastAsia="en-US" w:bidi="ar-SA"/>
      </w:rPr>
    </w:lvl>
    <w:lvl w:ilvl="3" w:tplc="C4E874C6">
      <w:numFmt w:val="bullet"/>
      <w:lvlText w:val="•"/>
      <w:lvlJc w:val="left"/>
      <w:pPr>
        <w:ind w:left="4234" w:hanging="366"/>
      </w:pPr>
      <w:rPr>
        <w:rFonts w:hint="default"/>
        <w:lang w:val="en-US" w:eastAsia="en-US" w:bidi="ar-SA"/>
      </w:rPr>
    </w:lvl>
    <w:lvl w:ilvl="4" w:tplc="61F44332">
      <w:numFmt w:val="bullet"/>
      <w:lvlText w:val="•"/>
      <w:lvlJc w:val="left"/>
      <w:pPr>
        <w:ind w:left="5199" w:hanging="366"/>
      </w:pPr>
      <w:rPr>
        <w:rFonts w:hint="default"/>
        <w:lang w:val="en-US" w:eastAsia="en-US" w:bidi="ar-SA"/>
      </w:rPr>
    </w:lvl>
    <w:lvl w:ilvl="5" w:tplc="6B1EEDF4">
      <w:numFmt w:val="bullet"/>
      <w:lvlText w:val="•"/>
      <w:lvlJc w:val="left"/>
      <w:pPr>
        <w:ind w:left="6164" w:hanging="366"/>
      </w:pPr>
      <w:rPr>
        <w:rFonts w:hint="default"/>
        <w:lang w:val="en-US" w:eastAsia="en-US" w:bidi="ar-SA"/>
      </w:rPr>
    </w:lvl>
    <w:lvl w:ilvl="6" w:tplc="3DEE2704">
      <w:numFmt w:val="bullet"/>
      <w:lvlText w:val="•"/>
      <w:lvlJc w:val="left"/>
      <w:pPr>
        <w:ind w:left="7129" w:hanging="366"/>
      </w:pPr>
      <w:rPr>
        <w:rFonts w:hint="default"/>
        <w:lang w:val="en-US" w:eastAsia="en-US" w:bidi="ar-SA"/>
      </w:rPr>
    </w:lvl>
    <w:lvl w:ilvl="7" w:tplc="4574C9E4">
      <w:numFmt w:val="bullet"/>
      <w:lvlText w:val="•"/>
      <w:lvlJc w:val="left"/>
      <w:pPr>
        <w:ind w:left="8094" w:hanging="366"/>
      </w:pPr>
      <w:rPr>
        <w:rFonts w:hint="default"/>
        <w:lang w:val="en-US" w:eastAsia="en-US" w:bidi="ar-SA"/>
      </w:rPr>
    </w:lvl>
    <w:lvl w:ilvl="8" w:tplc="A9EA1770">
      <w:numFmt w:val="bullet"/>
      <w:lvlText w:val="•"/>
      <w:lvlJc w:val="left"/>
      <w:pPr>
        <w:ind w:left="9059" w:hanging="366"/>
      </w:pPr>
      <w:rPr>
        <w:rFonts w:hint="default"/>
        <w:lang w:val="en-US" w:eastAsia="en-US" w:bidi="ar-SA"/>
      </w:rPr>
    </w:lvl>
  </w:abstractNum>
  <w:abstractNum w:abstractNumId="12">
    <w:nsid w:val="75C42618"/>
    <w:multiLevelType w:val="hybridMultilevel"/>
    <w:tmpl w:val="32EE5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10"/>
  </w:num>
  <w:num w:numId="9">
    <w:abstractNumId w:val="6"/>
  </w:num>
  <w:num w:numId="10">
    <w:abstractNumId w:val="8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57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09E2"/>
    <w:rsid w:val="00016816"/>
    <w:rsid w:val="0005426F"/>
    <w:rsid w:val="00057216"/>
    <w:rsid w:val="00067FDC"/>
    <w:rsid w:val="000B62AA"/>
    <w:rsid w:val="00114775"/>
    <w:rsid w:val="001279B2"/>
    <w:rsid w:val="00147932"/>
    <w:rsid w:val="00147940"/>
    <w:rsid w:val="001632F2"/>
    <w:rsid w:val="001B224C"/>
    <w:rsid w:val="001D6140"/>
    <w:rsid w:val="001F22F7"/>
    <w:rsid w:val="002406F8"/>
    <w:rsid w:val="002C2D99"/>
    <w:rsid w:val="002D7A87"/>
    <w:rsid w:val="00313E18"/>
    <w:rsid w:val="00313F8A"/>
    <w:rsid w:val="003152FD"/>
    <w:rsid w:val="003529FA"/>
    <w:rsid w:val="003635B4"/>
    <w:rsid w:val="00367E04"/>
    <w:rsid w:val="003716E6"/>
    <w:rsid w:val="00395B2E"/>
    <w:rsid w:val="003B6977"/>
    <w:rsid w:val="003F7D2B"/>
    <w:rsid w:val="004553C3"/>
    <w:rsid w:val="00464666"/>
    <w:rsid w:val="004B1B4C"/>
    <w:rsid w:val="004B3C87"/>
    <w:rsid w:val="004E48B5"/>
    <w:rsid w:val="0052755B"/>
    <w:rsid w:val="0057196A"/>
    <w:rsid w:val="005955AF"/>
    <w:rsid w:val="005E0815"/>
    <w:rsid w:val="0060084A"/>
    <w:rsid w:val="0068551F"/>
    <w:rsid w:val="006A62E7"/>
    <w:rsid w:val="006E7B06"/>
    <w:rsid w:val="00720049"/>
    <w:rsid w:val="007409E2"/>
    <w:rsid w:val="0074646B"/>
    <w:rsid w:val="00787972"/>
    <w:rsid w:val="00831592"/>
    <w:rsid w:val="00881250"/>
    <w:rsid w:val="00883E60"/>
    <w:rsid w:val="008B08CC"/>
    <w:rsid w:val="008B1938"/>
    <w:rsid w:val="00903258"/>
    <w:rsid w:val="00903DE4"/>
    <w:rsid w:val="00973F9E"/>
    <w:rsid w:val="00A01595"/>
    <w:rsid w:val="00A3276B"/>
    <w:rsid w:val="00A54C67"/>
    <w:rsid w:val="00AD42B8"/>
    <w:rsid w:val="00B44115"/>
    <w:rsid w:val="00B46299"/>
    <w:rsid w:val="00B93004"/>
    <w:rsid w:val="00BA519A"/>
    <w:rsid w:val="00BE720A"/>
    <w:rsid w:val="00BE74C7"/>
    <w:rsid w:val="00C102B4"/>
    <w:rsid w:val="00C16415"/>
    <w:rsid w:val="00C270BB"/>
    <w:rsid w:val="00C46D15"/>
    <w:rsid w:val="00C67754"/>
    <w:rsid w:val="00C80009"/>
    <w:rsid w:val="00CB79FF"/>
    <w:rsid w:val="00CC3853"/>
    <w:rsid w:val="00CE5A4D"/>
    <w:rsid w:val="00CF2C9E"/>
    <w:rsid w:val="00D22B52"/>
    <w:rsid w:val="00D23B28"/>
    <w:rsid w:val="00D25254"/>
    <w:rsid w:val="00D35F68"/>
    <w:rsid w:val="00D5119F"/>
    <w:rsid w:val="00E32EE0"/>
    <w:rsid w:val="00E62A26"/>
    <w:rsid w:val="00EF4DC7"/>
    <w:rsid w:val="00F33EC5"/>
    <w:rsid w:val="00F36D86"/>
    <w:rsid w:val="00F42734"/>
    <w:rsid w:val="00F4518D"/>
    <w:rsid w:val="00F82D56"/>
    <w:rsid w:val="018E684D"/>
    <w:rsid w:val="02C04A7D"/>
    <w:rsid w:val="04B475CA"/>
    <w:rsid w:val="061E4070"/>
    <w:rsid w:val="0D742113"/>
    <w:rsid w:val="15147970"/>
    <w:rsid w:val="185717B6"/>
    <w:rsid w:val="1A246F96"/>
    <w:rsid w:val="1D9E5B02"/>
    <w:rsid w:val="20555700"/>
    <w:rsid w:val="254F0685"/>
    <w:rsid w:val="26F148E8"/>
    <w:rsid w:val="29F943B2"/>
    <w:rsid w:val="2A802D1C"/>
    <w:rsid w:val="36EC6A93"/>
    <w:rsid w:val="37874B4C"/>
    <w:rsid w:val="48E0113E"/>
    <w:rsid w:val="52763DCD"/>
    <w:rsid w:val="5DB36C0F"/>
    <w:rsid w:val="61D56E15"/>
    <w:rsid w:val="627056C2"/>
    <w:rsid w:val="68BD1536"/>
    <w:rsid w:val="6A81790D"/>
    <w:rsid w:val="6AB8660C"/>
    <w:rsid w:val="6AED353F"/>
    <w:rsid w:val="6B9747A3"/>
    <w:rsid w:val="6E0C4DE4"/>
    <w:rsid w:val="70867A8D"/>
    <w:rsid w:val="7495508A"/>
    <w:rsid w:val="78586D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page number" w:semiHidden="0" w:uiPriority="0" w:unhideWhenUsed="0" w:qFormat="1"/>
    <w:lsdException w:name="Title" w:semiHidden="0" w:uiPriority="0" w:unhideWhenUsed="0" w:qFormat="1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2A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1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qFormat/>
    <w:rsid w:val="000B62AA"/>
    <w:pPr>
      <w:keepNext/>
      <w:widowControl w:val="0"/>
      <w:numPr>
        <w:ilvl w:val="2"/>
        <w:numId w:val="1"/>
      </w:numPr>
      <w:autoSpaceDE w:val="0"/>
      <w:autoSpaceDN w:val="0"/>
      <w:jc w:val="both"/>
      <w:outlineLvl w:val="2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B62AA"/>
    <w:pPr>
      <w:overflowPunct w:val="0"/>
      <w:autoSpaceDE w:val="0"/>
      <w:autoSpaceDN w:val="0"/>
      <w:adjustRightInd w:val="0"/>
      <w:jc w:val="both"/>
      <w:textAlignment w:val="baseline"/>
    </w:pPr>
    <w:rPr>
      <w:sz w:val="20"/>
      <w:szCs w:val="20"/>
    </w:rPr>
  </w:style>
  <w:style w:type="paragraph" w:styleId="BodyTextIndent">
    <w:name w:val="Body Text Indent"/>
    <w:basedOn w:val="Normal"/>
    <w:rsid w:val="000B62AA"/>
    <w:pPr>
      <w:spacing w:after="120"/>
      <w:ind w:left="360"/>
    </w:pPr>
  </w:style>
  <w:style w:type="paragraph" w:styleId="Footer">
    <w:name w:val="footer"/>
    <w:basedOn w:val="Normal"/>
    <w:qFormat/>
    <w:rsid w:val="000B62AA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rsid w:val="000B62A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qFormat/>
    <w:rsid w:val="000B62AA"/>
    <w:rPr>
      <w:color w:val="0000FF"/>
      <w:u w:val="single"/>
    </w:rPr>
  </w:style>
  <w:style w:type="character" w:styleId="PageNumber">
    <w:name w:val="page number"/>
    <w:basedOn w:val="DefaultParagraphFont"/>
    <w:qFormat/>
    <w:rsid w:val="000B62AA"/>
  </w:style>
  <w:style w:type="paragraph" w:styleId="PlainText">
    <w:name w:val="Plain Text"/>
    <w:basedOn w:val="Normal"/>
    <w:qFormat/>
    <w:rsid w:val="000B62AA"/>
    <w:rPr>
      <w:rFonts w:ascii="Courier New" w:hAnsi="Courier New" w:cs="Wingdings"/>
      <w:sz w:val="20"/>
      <w:szCs w:val="20"/>
    </w:rPr>
  </w:style>
  <w:style w:type="paragraph" w:styleId="Title">
    <w:name w:val="Title"/>
    <w:basedOn w:val="Normal"/>
    <w:qFormat/>
    <w:rsid w:val="000B62AA"/>
    <w:pPr>
      <w:widowControl w:val="0"/>
      <w:autoSpaceDE w:val="0"/>
      <w:autoSpaceDN w:val="0"/>
      <w:adjustRightInd w:val="0"/>
      <w:jc w:val="center"/>
    </w:pPr>
    <w:rPr>
      <w:rFonts w:ascii="Verdana" w:hAnsi="Verdana"/>
      <w:b/>
      <w:bCs/>
      <w:sz w:val="22"/>
    </w:rPr>
  </w:style>
  <w:style w:type="paragraph" w:customStyle="1" w:styleId="RMTitle">
    <w:name w:val="RM Title"/>
    <w:basedOn w:val="Normal"/>
    <w:qFormat/>
    <w:rsid w:val="000B62AA"/>
    <w:pPr>
      <w:widowControl w:val="0"/>
      <w:autoSpaceDE w:val="0"/>
      <w:autoSpaceDN w:val="0"/>
      <w:adjustRightInd w:val="0"/>
      <w:jc w:val="center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RMHeading1">
    <w:name w:val="RM Heading 1"/>
    <w:basedOn w:val="Normal"/>
    <w:qFormat/>
    <w:rsid w:val="000B62AA"/>
    <w:pPr>
      <w:widowControl w:val="0"/>
      <w:autoSpaceDE w:val="0"/>
      <w:autoSpaceDN w:val="0"/>
      <w:adjustRightInd w:val="0"/>
      <w:spacing w:after="56"/>
    </w:pPr>
    <w:rPr>
      <w:rFonts w:ascii="Arial" w:hAnsi="Arial" w:cs="Arial"/>
      <w:b/>
      <w:bCs/>
      <w:sz w:val="22"/>
      <w:szCs w:val="22"/>
    </w:rPr>
  </w:style>
  <w:style w:type="paragraph" w:customStyle="1" w:styleId="RMHeading2">
    <w:name w:val="RM Heading 2"/>
    <w:basedOn w:val="Normal"/>
    <w:qFormat/>
    <w:rsid w:val="000B62AA"/>
    <w:pPr>
      <w:keepNext/>
      <w:keepLines/>
      <w:widowControl w:val="0"/>
      <w:autoSpaceDE w:val="0"/>
      <w:autoSpaceDN w:val="0"/>
      <w:adjustRightInd w:val="0"/>
      <w:ind w:left="564" w:hanging="338"/>
    </w:pPr>
    <w:rPr>
      <w:rFonts w:ascii="Arial" w:hAnsi="Arial" w:cs="Arial"/>
      <w:b/>
      <w:bCs/>
      <w:sz w:val="22"/>
      <w:szCs w:val="22"/>
    </w:rPr>
  </w:style>
  <w:style w:type="paragraph" w:customStyle="1" w:styleId="RMBodyText">
    <w:name w:val="RM Body Text"/>
    <w:basedOn w:val="Normal"/>
    <w:qFormat/>
    <w:rsid w:val="000B62AA"/>
    <w:pPr>
      <w:widowControl w:val="0"/>
      <w:numPr>
        <w:numId w:val="2"/>
      </w:numPr>
      <w:autoSpaceDE w:val="0"/>
      <w:autoSpaceDN w:val="0"/>
      <w:adjustRightInd w:val="0"/>
      <w:spacing w:after="56"/>
    </w:pPr>
    <w:rPr>
      <w:sz w:val="22"/>
      <w:szCs w:val="22"/>
    </w:rPr>
  </w:style>
  <w:style w:type="paragraph" w:customStyle="1" w:styleId="RMBodyText1">
    <w:name w:val="RM Body Text 1"/>
    <w:basedOn w:val="Normal"/>
    <w:qFormat/>
    <w:rsid w:val="000B62AA"/>
    <w:pPr>
      <w:keepNext/>
      <w:keepLines/>
      <w:widowControl w:val="0"/>
      <w:autoSpaceDE w:val="0"/>
      <w:autoSpaceDN w:val="0"/>
      <w:adjustRightInd w:val="0"/>
      <w:spacing w:after="56"/>
      <w:ind w:left="564" w:hanging="338"/>
    </w:pPr>
    <w:rPr>
      <w:sz w:val="22"/>
      <w:szCs w:val="22"/>
    </w:rPr>
  </w:style>
  <w:style w:type="paragraph" w:customStyle="1" w:styleId="Char1">
    <w:name w:val="Char1"/>
    <w:basedOn w:val="Normal"/>
    <w:rsid w:val="000B62AA"/>
    <w:pPr>
      <w:spacing w:after="160" w:line="240" w:lineRule="exact"/>
    </w:pPr>
    <w:rPr>
      <w:rFonts w:ascii="Verdana" w:hAnsi="Verdana"/>
      <w:sz w:val="20"/>
      <w:szCs w:val="20"/>
    </w:rPr>
  </w:style>
  <w:style w:type="character" w:customStyle="1" w:styleId="blackres1">
    <w:name w:val="blackres1"/>
    <w:basedOn w:val="DefaultParagraphFont"/>
    <w:qFormat/>
    <w:rsid w:val="000B62AA"/>
    <w:rPr>
      <w:rFonts w:ascii="Arial" w:hAnsi="Arial" w:cs="Arial" w:hint="default"/>
      <w:color w:val="000000"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1"/>
    <w:qFormat/>
    <w:rsid w:val="00CE5A4D"/>
    <w:pPr>
      <w:spacing w:after="160" w:line="300" w:lineRule="auto"/>
      <w:ind w:left="720"/>
      <w:contextualSpacing/>
    </w:pPr>
    <w:rPr>
      <w:rFonts w:ascii="Calibri" w:eastAsia="Calibri" w:hAnsi="Calibri" w:cs="Calibri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9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93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A51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dhakamball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04a900a852f7861b47548767080871dc134f530e18705c4458440321091b5b58110b190219425d5d0f4356014b4450530401195c1333471b1b111042515d0154580f1b425c4c01090340281e010312051848444f5108084a5746754e034a571b59181701145218485c0c09034b450e450710480a0b085019400c125217155c0f08524b130f031f030201091b5b58160815061147595a0c52585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6061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DELL</cp:lastModifiedBy>
  <cp:revision>5</cp:revision>
  <dcterms:created xsi:type="dcterms:W3CDTF">2023-06-05T06:33:00Z</dcterms:created>
  <dcterms:modified xsi:type="dcterms:W3CDTF">2023-06-06T04:08:00Z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5A313CCB6B8141088C0A8CA9B131545E</vt:lpwstr>
  </property>
  <property fmtid="{D5CDD505-2E9C-101B-9397-08002B2CF9AE}" pid="3" name="KSOProductBuildVer">
    <vt:lpwstr>1033-11.2.0.10307</vt:lpwstr>
  </property>
</Properties>
</file>